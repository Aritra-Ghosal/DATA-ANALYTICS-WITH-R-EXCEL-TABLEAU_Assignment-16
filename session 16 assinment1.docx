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8"/>
          <w:szCs w:val="28"/>
        </w:rPr>
        <w:jc w:val="center"/>
        <w:spacing w:before="42"/>
        <w:ind w:left="3346" w:right="3346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Ses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on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16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–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sign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b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l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w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g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v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ta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et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Data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Set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2.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P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fo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b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el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w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g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v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v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itie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: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a.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P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ed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f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en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in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x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s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5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1.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L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-3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,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Ela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3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Net</w:t>
      </w:r>
      <w:r>
        <w:rPr>
          <w:rFonts w:cs="Calibri" w:hAnsi="Calibri" w:eastAsia="Calibri" w:ascii="Calibri"/>
          <w:spacing w:val="-4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Ri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ge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eg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ion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3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q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es</w:t>
      </w:r>
      <w:r>
        <w:rPr>
          <w:rFonts w:cs="Calibri" w:hAnsi="Calibri" w:eastAsia="Calibri" w:ascii="Calibri"/>
          <w:spacing w:val="2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v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le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26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2.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Repo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g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y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y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24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3.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p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w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ith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li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ear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els</w:t>
      </w:r>
      <w:r>
        <w:rPr>
          <w:rFonts w:cs="Calibri" w:hAnsi="Calibri" w:eastAsia="Calibri" w:ascii="Calibri"/>
          <w:spacing w:val="2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epo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4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y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24" w:lineRule="exact" w:line="260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4.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eate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g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p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p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la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y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g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y</w:t>
      </w:r>
      <w:r>
        <w:rPr>
          <w:rFonts w:cs="Calibri" w:hAnsi="Calibri" w:eastAsia="Calibri" w:ascii="Calibri"/>
          <w:spacing w:val="-3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f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all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4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ls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7"/>
          <w:szCs w:val="27"/>
        </w:rPr>
        <w:jc w:val="left"/>
        <w:spacing w:before="26" w:lineRule="exact" w:line="300"/>
        <w:ind w:left="100"/>
      </w:pPr>
      <w:r>
        <w:rPr>
          <w:rFonts w:cs="Arial" w:hAnsi="Arial" w:eastAsia="Arial" w:ascii="Arial"/>
          <w:b/>
          <w:position w:val="-1"/>
          <w:sz w:val="27"/>
          <w:szCs w:val="27"/>
        </w:rPr>
      </w:r>
      <w:r>
        <w:rPr>
          <w:rFonts w:cs="Arial" w:hAnsi="Arial" w:eastAsia="Arial" w:ascii="Arial"/>
          <w:b/>
          <w:spacing w:val="-6"/>
          <w:w w:val="100"/>
          <w:position w:val="-1"/>
          <w:sz w:val="27"/>
          <w:szCs w:val="27"/>
          <w:highlight w:val="cyan"/>
        </w:rPr>
        <w:t>A</w:t>
      </w:r>
      <w:r>
        <w:rPr>
          <w:rFonts w:cs="Arial" w:hAnsi="Arial" w:eastAsia="Arial" w:ascii="Arial"/>
          <w:b/>
          <w:spacing w:val="-6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1"/>
          <w:w w:val="100"/>
          <w:position w:val="-1"/>
          <w:sz w:val="27"/>
          <w:szCs w:val="27"/>
          <w:highlight w:val="cyan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1"/>
          <w:w w:val="100"/>
          <w:position w:val="-1"/>
          <w:sz w:val="27"/>
          <w:szCs w:val="27"/>
          <w:highlight w:val="cyan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7"/>
          <w:szCs w:val="27"/>
          <w:highlight w:val="cyan"/>
        </w:rPr>
        <w:t>r</w:t>
      </w:r>
      <w:r>
        <w:rPr>
          <w:rFonts w:cs="Arial" w:hAnsi="Arial" w:eastAsia="Arial" w:ascii="Arial"/>
          <w:b/>
          <w:spacing w:val="-1"/>
          <w:w w:val="100"/>
          <w:position w:val="-1"/>
          <w:sz w:val="27"/>
          <w:szCs w:val="27"/>
          <w:highlight w:val="cyan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7"/>
          <w:szCs w:val="27"/>
          <w:highlight w:val="cyan"/>
        </w:rPr>
        <w:t>bute</w:t>
      </w:r>
      <w:r>
        <w:rPr>
          <w:rFonts w:cs="Arial" w:hAnsi="Arial" w:eastAsia="Arial" w:ascii="Arial"/>
          <w:b/>
          <w:spacing w:val="0"/>
          <w:w w:val="100"/>
          <w:position w:val="-1"/>
          <w:sz w:val="27"/>
          <w:szCs w:val="27"/>
          <w:highlight w:val="cyan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7"/>
          <w:szCs w:val="27"/>
          <w:highlight w:val="cyan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7"/>
          <w:szCs w:val="27"/>
          <w:highlight w:val="cyan"/>
        </w:rPr>
        <w:t>nform</w:t>
      </w:r>
      <w:r>
        <w:rPr>
          <w:rFonts w:cs="Arial" w:hAnsi="Arial" w:eastAsia="Arial" w:ascii="Arial"/>
          <w:b/>
          <w:spacing w:val="-2"/>
          <w:w w:val="100"/>
          <w:position w:val="-1"/>
          <w:sz w:val="27"/>
          <w:szCs w:val="27"/>
          <w:highlight w:val="cyan"/>
        </w:rPr>
        <w:t>a</w:t>
      </w:r>
      <w:r>
        <w:rPr>
          <w:rFonts w:cs="Arial" w:hAnsi="Arial" w:eastAsia="Arial" w:ascii="Arial"/>
          <w:b/>
          <w:spacing w:val="-2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1"/>
          <w:w w:val="100"/>
          <w:position w:val="-1"/>
          <w:sz w:val="27"/>
          <w:szCs w:val="27"/>
          <w:highlight w:val="cyan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-4"/>
          <w:w w:val="100"/>
          <w:position w:val="-1"/>
          <w:sz w:val="27"/>
          <w:szCs w:val="27"/>
          <w:highlight w:val="cyan"/>
        </w:rPr>
        <w:t>i</w:t>
      </w:r>
      <w:r>
        <w:rPr>
          <w:rFonts w:cs="Arial" w:hAnsi="Arial" w:eastAsia="Arial" w:ascii="Arial"/>
          <w:b/>
          <w:spacing w:val="-4"/>
          <w:w w:val="100"/>
          <w:position w:val="-1"/>
          <w:sz w:val="27"/>
          <w:szCs w:val="27"/>
          <w:highlight w:val="cyan"/>
        </w:rPr>
      </w:r>
      <w:r>
        <w:rPr>
          <w:rFonts w:cs="Arial" w:hAnsi="Arial" w:eastAsia="Arial" w:ascii="Arial"/>
          <w:b/>
          <w:spacing w:val="0"/>
          <w:w w:val="100"/>
          <w:position w:val="-1"/>
          <w:sz w:val="27"/>
          <w:szCs w:val="27"/>
          <w:highlight w:val="cyan"/>
        </w:rPr>
        <w:t>on:</w:t>
      </w:r>
      <w:r>
        <w:rPr>
          <w:rFonts w:cs="Arial" w:hAnsi="Arial" w:eastAsia="Arial" w:ascii="Arial"/>
          <w:b/>
          <w:spacing w:val="0"/>
          <w:w w:val="100"/>
          <w:position w:val="-1"/>
          <w:sz w:val="27"/>
          <w:szCs w:val="27"/>
        </w:rPr>
      </w:r>
      <w:r>
        <w:rPr>
          <w:rFonts w:cs="Arial" w:hAnsi="Arial" w:eastAsia="Arial" w:ascii="Arial"/>
          <w:spacing w:val="0"/>
          <w:w w:val="100"/>
          <w:position w:val="0"/>
          <w:sz w:val="27"/>
          <w:szCs w:val="27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0"/>
      </w:pPr>
      <w:r>
        <w:rPr>
          <w:rFonts w:cs="Arial" w:hAnsi="Arial" w:eastAsia="Arial" w:ascii="Arial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(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39</w:t>
      </w:r>
      <w:r>
        <w:rPr>
          <w:rFonts w:cs="Arial" w:hAnsi="Arial" w:eastAsia="Arial" w:ascii="Arial"/>
          <w:spacing w:val="52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he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,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f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or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  <w:highlight w:val="cyan"/>
        </w:rPr>
        <w:t>w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  <w:highlight w:val="cyan"/>
        </w:rPr>
        <w:t>w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he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arget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ar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e/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o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ts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  <w:highlight w:val="cyan"/>
        </w:rPr>
        <w:t>d</w:t>
      </w:r>
      <w:r>
        <w:rPr>
          <w:rFonts w:cs="Arial" w:hAnsi="Arial" w:eastAsia="Arial" w:ascii="Arial"/>
          <w:spacing w:val="7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0"/>
      </w:pPr>
      <w:r>
        <w:rPr>
          <w:rFonts w:cs="Arial" w:hAnsi="Arial" w:eastAsia="Arial" w:ascii="Arial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,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54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-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arget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ari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al</w:t>
      </w:r>
      <w:r>
        <w:rPr>
          <w:rFonts w:cs="Arial" w:hAnsi="Arial" w:eastAsia="Arial" w:ascii="Arial"/>
          <w:spacing w:val="48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g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49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he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no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of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  <w:highlight w:val="cyan"/>
        </w:rPr>
        <w:t>o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ts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x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(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g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en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Fe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ture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no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  <w:t>3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  <w:highlight w:val="cyan"/>
        </w:rPr>
        <w:t>9).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0"/>
      </w:pPr>
      <w:r>
        <w:rPr>
          <w:rFonts w:cs="Arial" w:hAnsi="Arial" w:eastAsia="Arial" w:ascii="Arial"/>
          <w:w w:val="99"/>
          <w:sz w:val="20"/>
          <w:szCs w:val="20"/>
        </w:rPr>
      </w:r>
      <w:r>
        <w:rPr>
          <w:rFonts w:cs="Arial" w:hAnsi="Arial" w:eastAsia="Arial" w:ascii="Arial"/>
          <w:w w:val="99"/>
          <w:sz w:val="20"/>
          <w:szCs w:val="20"/>
          <w:highlight w:val="cyan"/>
        </w:rPr>
        <w:t>39</w:t>
      </w:r>
      <w:r>
        <w:rPr>
          <w:rFonts w:cs="Arial" w:hAnsi="Arial" w:eastAsia="Arial" w:ascii="Arial"/>
          <w:w w:val="99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99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0"/>
      </w:pPr>
      <w:r>
        <w:rPr>
          <w:rFonts w:cs="Arial" w:hAnsi="Arial" w:eastAsia="Arial" w:ascii="Arial"/>
          <w:w w:val="99"/>
          <w:sz w:val="20"/>
          <w:szCs w:val="20"/>
        </w:rPr>
      </w:r>
      <w:r>
        <w:rPr>
          <w:rFonts w:cs="Arial" w:hAnsi="Arial" w:eastAsia="Arial" w:ascii="Arial"/>
          <w:w w:val="99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w w:val="99"/>
          <w:sz w:val="20"/>
          <w:szCs w:val="20"/>
          <w:highlight w:val="cyan"/>
        </w:rPr>
      </w:r>
      <w:r>
        <w:rPr>
          <w:rFonts w:cs="Arial" w:hAnsi="Arial" w:eastAsia="Arial" w:ascii="Arial"/>
          <w:w w:val="99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w w:val="99"/>
          <w:sz w:val="20"/>
          <w:szCs w:val="20"/>
          <w:highlight w:val="cyan"/>
        </w:rPr>
      </w:r>
      <w:r>
        <w:rPr>
          <w:rFonts w:cs="Arial" w:hAnsi="Arial" w:eastAsia="Arial" w:ascii="Arial"/>
          <w:w w:val="99"/>
          <w:sz w:val="20"/>
          <w:szCs w:val="20"/>
          <w:highlight w:val="cyan"/>
        </w:rPr>
        <w:t>L</w:t>
      </w:r>
      <w:r>
        <w:rPr>
          <w:rFonts w:cs="Arial" w:hAnsi="Arial" w:eastAsia="Arial" w:ascii="Arial"/>
          <w:spacing w:val="-1"/>
          <w:w w:val="99"/>
          <w:sz w:val="20"/>
          <w:szCs w:val="20"/>
          <w:highlight w:val="cyan"/>
        </w:rPr>
        <w:t>o</w:t>
      </w:r>
      <w:r>
        <w:rPr>
          <w:rFonts w:cs="Arial" w:hAnsi="Arial" w:eastAsia="Arial" w:ascii="Arial"/>
          <w:spacing w:val="-1"/>
          <w:w w:val="99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99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2"/>
          <w:w w:val="99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sz w:val="20"/>
          <w:szCs w:val="20"/>
          <w:highlight w:val="cyan"/>
        </w:rPr>
        <w:t>l</w:t>
      </w:r>
      <w:r>
        <w:rPr>
          <w:rFonts w:cs="Arial" w:hAnsi="Arial" w:eastAsia="Arial" w:ascii="Arial"/>
          <w:spacing w:val="0"/>
          <w:w w:val="99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99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7" w:lineRule="auto" w:line="275"/>
        <w:ind w:left="100" w:right="6878"/>
      </w:pPr>
      <w:r>
        <w:rPr>
          <w:rFonts w:cs="Arial" w:hAnsi="Arial" w:eastAsia="Arial" w:ascii="Arial"/>
          <w:w w:val="99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ï¿¼De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4"/>
          <w:w w:val="100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  <w:t>-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)</w:t>
      </w:r>
      <w:r>
        <w:rPr>
          <w:rFonts w:cs="Arial" w:hAnsi="Arial" w:eastAsia="Arial" w:ascii="Arial"/>
          <w:spacing w:val="-14"/>
          <w:w w:val="100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4"/>
          <w:w w:val="100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th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100"/>
          <w:sz w:val="20"/>
          <w:szCs w:val="20"/>
          <w:highlight w:val="cyan"/>
        </w:rPr>
        <w:t>f</w:t>
      </w:r>
      <w:r>
        <w:rPr>
          <w:rFonts w:cs="Arial" w:hAnsi="Arial" w:eastAsia="Arial" w:ascii="Arial"/>
          <w:spacing w:val="2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  <w:t>ture</w:t>
      </w:r>
      <w:r>
        <w:rPr>
          <w:rFonts w:cs="Arial" w:hAnsi="Arial" w:eastAsia="Arial" w:ascii="Arial"/>
          <w:spacing w:val="0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spacing w:val="3"/>
          <w:w w:val="100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 w:lineRule="exact" w:line="220"/>
        <w:ind w:left="100"/>
      </w:pPr>
      <w:r>
        <w:rPr>
          <w:rFonts w:cs="Arial" w:hAnsi="Arial" w:eastAsia="Arial" w:ascii="Arial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spacing w:val="3"/>
          <w:w w:val="99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3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d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r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b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hr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,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f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or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2"/>
          <w:w w:val="99"/>
          <w:position w:val="-1"/>
          <w:sz w:val="20"/>
          <w:szCs w:val="20"/>
          <w:highlight w:val="cyan"/>
        </w:rPr>
        <w:t>w</w:t>
      </w:r>
      <w:r>
        <w:rPr>
          <w:rFonts w:cs="Arial" w:hAnsi="Arial" w:eastAsia="Arial" w:ascii="Arial"/>
          <w:spacing w:val="-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we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h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3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3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tar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g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et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ar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b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l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e/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o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4"/>
          <w:w w:val="99"/>
          <w:position w:val="-1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spacing w:val="4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ts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r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spacing w:val="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  <w:t>v</w:t>
      </w:r>
      <w:r>
        <w:rPr>
          <w:rFonts w:cs="Arial" w:hAnsi="Arial" w:eastAsia="Arial" w:ascii="Arial"/>
          <w:spacing w:val="-1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3"/>
          <w:w w:val="99"/>
          <w:position w:val="-1"/>
          <w:sz w:val="20"/>
          <w:szCs w:val="20"/>
          <w:highlight w:val="cyan"/>
        </w:rPr>
        <w:t>d</w:t>
      </w:r>
      <w:r>
        <w:rPr>
          <w:rFonts w:cs="Arial" w:hAnsi="Arial" w:eastAsia="Arial" w:ascii="Arial"/>
          <w:spacing w:val="3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  <w:t>.</w:t>
      </w:r>
      <w:r>
        <w:rPr>
          <w:rFonts w:cs="Arial" w:hAnsi="Arial" w:eastAsia="Arial" w:ascii="Arial"/>
          <w:spacing w:val="0"/>
          <w:w w:val="99"/>
          <w:position w:val="-1"/>
          <w:sz w:val="20"/>
          <w:szCs w:val="20"/>
          <w:highlight w:val="cyan"/>
        </w:rPr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  <w:highlight w:val="cyan"/>
        </w:rPr>
        <w:t> </w:t>
      </w:r>
      <w:r>
        <w:rPr>
          <w:rFonts w:cs="Arial" w:hAnsi="Arial" w:eastAsia="Arial" w:ascii="Arial"/>
          <w:spacing w:val="2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54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0"/>
      </w:pP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arget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pict>
          <v:group style="position:absolute;margin-left:71.524pt;margin-top:-23.4001pt;width:280.05pt;height:58.48pt;mso-position-horizontal-relative:page;mso-position-vertical-relative:paragraph;z-index:-6494" coordorigin="1430,-468" coordsize="5601,1170">
            <v:shape style="position:absolute;left:1440;top:-458;width:278;height:230" coordorigin="1440,-458" coordsize="278,230" path="m1440,-228l1719,-228,1719,-458,1440,-458,1440,-228xe" filled="t" fillcolor="#00FFFF" stroked="f">
              <v:path arrowok="t"/>
              <v:fill/>
            </v:shape>
            <v:shape style="position:absolute;left:1440;top:-228;width:1423;height:230" coordorigin="1440,-228" coordsize="1423,230" path="m1440,3l2864,3,2864,-228,1440,-228,1440,3xe" filled="t" fillcolor="#00FFFF" stroked="f">
              <v:path arrowok="t"/>
              <v:fill/>
            </v:shape>
            <v:shape style="position:absolute;left:1440;top:3;width:778;height:230" coordorigin="1440,3" coordsize="778,230" path="m1440,233l2218,233,2218,3,1440,3,1440,233xe" filled="t" fillcolor="#00FFFF" stroked="f">
              <v:path arrowok="t"/>
              <v:fill/>
            </v:shape>
            <v:shape style="position:absolute;left:1440;top:233;width:634;height:230" coordorigin="1440,233" coordsize="634,230" path="m1440,464l2074,464,2074,233,1440,233,1440,464xe" filled="t" fillcolor="#00FFFF" stroked="f">
              <v:path arrowok="t"/>
              <v:fill/>
            </v:shape>
            <v:shape style="position:absolute;left:1440;top:464;width:5581;height:228" coordorigin="1440,464" coordsize="5581,228" path="m1440,692l7021,692,7021,464,1440,464,1440,692xe" filled="t" fillcolor="#00FF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arget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Pre</w:t>
      </w:r>
      <w:r>
        <w:rPr>
          <w:rFonts w:cs="Times New Roman" w:hAnsi="Times New Roman" w:eastAsia="Times New Roman" w:ascii="Times New Roman"/>
          <w:spacing w:val="1"/>
          <w:w w:val="100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icti</w:t>
      </w:r>
      <w:r>
        <w:rPr>
          <w:rFonts w:cs="Times New Roman" w:hAnsi="Times New Roman" w:eastAsia="Times New Roman" w:ascii="Times New Roman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-33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44"/>
          <w:szCs w:val="4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acy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00" w:right="63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good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ar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good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wor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whi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mall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0" w:lineRule="auto" w:line="218"/>
        <w:ind w:left="100" w:right="66"/>
        <w:sectPr>
          <w:pgSz w:w="12240" w:h="15840"/>
          <w:pgMar w:top="1400" w:bottom="280" w:left="1340" w:right="1340"/>
        </w:sectPr>
      </w:pP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itting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ood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spacing w:val="22"/>
          <w:w w:val="100"/>
          <w:position w:val="1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  <w:t>.</w:t>
      </w:r>
    </w:p>
    <w:p>
      <w:pPr>
        <w:rPr>
          <w:rFonts w:cs="Calibri" w:hAnsi="Calibri" w:eastAsia="Calibri" w:ascii="Calibri"/>
          <w:sz w:val="23"/>
          <w:szCs w:val="23"/>
        </w:rPr>
        <w:jc w:val="left"/>
        <w:spacing w:before="57"/>
        <w:ind w:left="100"/>
      </w:pPr>
      <w:r>
        <w:rPr>
          <w:rFonts w:cs="Calibri" w:hAnsi="Calibri" w:eastAsia="Calibri" w:ascii="Calibri"/>
          <w:spacing w:val="0"/>
          <w:w w:val="100"/>
          <w:sz w:val="23"/>
          <w:szCs w:val="23"/>
        </w:rPr>
        <w:t>1.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L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-3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,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Ela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3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Net</w:t>
      </w:r>
      <w:r>
        <w:rPr>
          <w:rFonts w:cs="Calibri" w:hAnsi="Calibri" w:eastAsia="Calibri" w:ascii="Calibri"/>
          <w:spacing w:val="-4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Ri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ge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eg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s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ion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3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q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es</w:t>
      </w:r>
      <w:r>
        <w:rPr>
          <w:rFonts w:cs="Calibri" w:hAnsi="Calibri" w:eastAsia="Calibri" w:ascii="Calibri"/>
          <w:spacing w:val="2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at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a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c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v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r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ed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in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t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h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e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 </w:t>
      </w:r>
      <w:r>
        <w:rPr>
          <w:rFonts w:cs="Calibri" w:hAnsi="Calibri" w:eastAsia="Calibri" w:ascii="Calibri"/>
          <w:spacing w:val="-2"/>
          <w:w w:val="100"/>
          <w:sz w:val="23"/>
          <w:szCs w:val="23"/>
        </w:rPr>
        <w:t>m</w:t>
      </w:r>
      <w:r>
        <w:rPr>
          <w:rFonts w:cs="Calibri" w:hAnsi="Calibri" w:eastAsia="Calibri" w:ascii="Calibri"/>
          <w:spacing w:val="1"/>
          <w:w w:val="100"/>
          <w:sz w:val="23"/>
          <w:szCs w:val="23"/>
        </w:rPr>
        <w:t>o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d</w:t>
      </w:r>
      <w:r>
        <w:rPr>
          <w:rFonts w:cs="Calibri" w:hAnsi="Calibri" w:eastAsia="Calibri" w:ascii="Calibri"/>
          <w:spacing w:val="-1"/>
          <w:w w:val="100"/>
          <w:sz w:val="23"/>
          <w:szCs w:val="23"/>
        </w:rPr>
        <w:t>u</w:t>
      </w:r>
      <w:r>
        <w:rPr>
          <w:rFonts w:cs="Calibri" w:hAnsi="Calibri" w:eastAsia="Calibri" w:ascii="Calibri"/>
          <w:spacing w:val="0"/>
          <w:w w:val="100"/>
          <w:sz w:val="23"/>
          <w:szCs w:val="23"/>
        </w:rPr>
        <w:t>le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784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605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~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")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8"/>
        <w:ind w:left="100" w:right="124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Featu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.cs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")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tures_V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Featu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_Var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578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.samples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65" w:right="567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s_Var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[tra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]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_Var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[-trai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]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~.,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ata)[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1]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Out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535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(x,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  <w:sectPr>
          <w:pgSz w:w="12240" w:h="15840"/>
          <w:pgMar w:top="1380" w:bottom="280" w:left="1340" w:right="138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 w:lineRule="auto" w:line="455"/>
        <w:ind w:left="100" w:right="7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data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t(x,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lamb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61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x.t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~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ata)[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1]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r()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637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ata.f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5"/>
        <w:ind w:left="201" w:right="498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50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(x,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620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  <w:sectPr>
          <w:pgSz w:w="12240" w:h="15840"/>
          <w:pgMar w:top="1380" w:bottom="280" w:left="1340" w:right="172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t(x,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lamb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 w:lineRule="auto" w:line="455"/>
        <w:ind w:left="100" w:right="61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ke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x.t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~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ata)[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1]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r()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637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ata.f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498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553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3466" w:hanging="101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686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efficie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0" w:right="447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x.t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~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ata)[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1]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  <w:sectPr>
          <w:pgSz w:w="12240" w:h="15840"/>
          <w:pgMar w:top="1380" w:bottom="280" w:left="1340" w:right="1720"/>
        </w:sectPr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 w:lineRule="auto" w:line="455"/>
        <w:ind w:left="100" w:right="637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ata.f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01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),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Rsq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ferent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#Usi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lamb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^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seq(-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736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302" w:right="4177" w:hanging="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t",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ef(ri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602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ata.f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02"/>
        <w:sectPr>
          <w:pgSz w:w="12240" w:h="15840"/>
          <w:pgMar w:top="1380" w:bottom="280" w:left="1340" w:right="1720"/>
        </w:sectPr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 w:lineRule="exact" w:line="260"/>
        <w:ind w:left="2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Rsq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egress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1" w:right="736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2" w:right="4178" w:hanging="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t",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ef(las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1" w:right="602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ata.f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2" w:right="4889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#Ela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1" w:right="7363"/>
        <w:sectPr>
          <w:pgSz w:w="12240" w:h="15840"/>
          <w:pgMar w:top="1380" w:bottom="280" w:left="1440" w:right="17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 w:lineRule="auto" w:line="455"/>
        <w:ind w:left="202" w:right="4650" w:hanging="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t",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lastic$b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1" w:right="60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ata.f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2" w:right="4889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Rsq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astic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astic)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els)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&gt;%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#k-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01" w:right="74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aret)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  <w:sectPr>
          <w:pgSz w:w="12240" w:h="15840"/>
          <w:pgMar w:top="1380" w:bottom="280" w:left="1440" w:right="17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="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thm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(.fL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SE))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8"/>
        <w:ind w:left="100" w:right="979" w:firstLine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ta=Featu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="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=gr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714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esults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74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aret)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="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~.,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ta=Featu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="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714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esults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422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layi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  <w:sectPr>
          <w:pgSz w:w="12240" w:h="15840"/>
          <w:pgMar w:top="1380" w:bottom="280" w:left="1340" w:right="1720"/>
        </w:sectPr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ed")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/>
        <w:ind w:left="201"/>
      </w:pPr>
      <w:r>
        <w:pict>
          <v:group style="position:absolute;margin-left:66.964pt;margin-top:349.616pt;width:523.22pt;height:368.82pt;mso-position-horizontal-relative:page;mso-position-vertical-relative:page;z-index:-6493" coordorigin="1339,6992" coordsize="10464,7376">
            <v:shape style="position:absolute;left:1396;top:7038;width:0;height:7201" coordorigin="1396,7038" coordsize="0,7201" path="m1396,7038l1396,14239e" filled="f" stroked="t" strokeweight="4.54pt" strokecolor="#002140">
              <v:path arrowok="t"/>
            </v:shape>
            <v:shape style="position:absolute;left:1440;top:7038;width:10353;height:202" coordorigin="1440,7038" coordsize="10353,202" path="m11794,7038l1440,7038,1440,7239,11794,7239,11794,7038xe" filled="t" fillcolor="#002140" stroked="f">
              <v:path arrowok="t"/>
              <v:fill/>
            </v:shape>
            <v:shape style="position:absolute;left:1440;top:7239;width:10353;height:199" coordorigin="1440,7239" coordsize="10353,199" path="m11794,7239l1440,7239,1440,7439,11794,7439,11794,7239xe" filled="t" fillcolor="#002140" stroked="f">
              <v:path arrowok="t"/>
              <v:fill/>
            </v:shape>
            <v:shape style="position:absolute;left:1440;top:7439;width:10353;height:199" coordorigin="1440,7439" coordsize="10353,199" path="m11794,7439l1440,7439,1440,7638,11794,7638,11794,7439xe" filled="t" fillcolor="#002140" stroked="f">
              <v:path arrowok="t"/>
              <v:fill/>
            </v:shape>
            <v:shape style="position:absolute;left:1440;top:7638;width:10353;height:202" coordorigin="1440,7638" coordsize="10353,202" path="m11794,7638l1440,7638,1440,7839,11794,7839,11794,7638xe" filled="t" fillcolor="#002140" stroked="f">
              <v:path arrowok="t"/>
              <v:fill/>
            </v:shape>
            <v:shape style="position:absolute;left:1440;top:7839;width:10353;height:199" coordorigin="1440,7839" coordsize="10353,199" path="m11794,7839l1440,7839,1440,8039,11794,8039,11794,7839xe" filled="t" fillcolor="#002140" stroked="f">
              <v:path arrowok="t"/>
              <v:fill/>
            </v:shape>
            <v:shape style="position:absolute;left:1440;top:8039;width:10353;height:199" coordorigin="1440,8039" coordsize="10353,199" path="m11794,8039l1440,8039,1440,8238,11794,8238,11794,8039xe" filled="t" fillcolor="#002140" stroked="f">
              <v:path arrowok="t"/>
              <v:fill/>
            </v:shape>
            <v:shape style="position:absolute;left:1440;top:8238;width:10353;height:202" coordorigin="1440,8238" coordsize="10353,202" path="m11794,8238l1440,8238,1440,8440,11794,8440,11794,8238xe" filled="t" fillcolor="#002140" stroked="f">
              <v:path arrowok="t"/>
              <v:fill/>
            </v:shape>
            <v:shape style="position:absolute;left:1440;top:8440;width:10353;height:199" coordorigin="1440,8440" coordsize="10353,199" path="m11794,8440l1440,8440,1440,8639,11794,8639,11794,8440xe" filled="t" fillcolor="#002140" stroked="f">
              <v:path arrowok="t"/>
              <v:fill/>
            </v:shape>
            <v:shape style="position:absolute;left:1440;top:8639;width:10353;height:199" coordorigin="1440,8639" coordsize="10353,199" path="m11794,8639l1440,8639,1440,8838,11794,8838,11794,8639xe" filled="t" fillcolor="#002140" stroked="f">
              <v:path arrowok="t"/>
              <v:fill/>
            </v:shape>
            <v:shape style="position:absolute;left:1440;top:8838;width:10353;height:202" coordorigin="1440,8838" coordsize="10353,202" path="m11794,8838l1440,8838,1440,9040,11794,9040,11794,8838xe" filled="t" fillcolor="#002140" stroked="f">
              <v:path arrowok="t"/>
              <v:fill/>
            </v:shape>
            <v:shape style="position:absolute;left:1440;top:9040;width:10353;height:199" coordorigin="1440,9040" coordsize="10353,199" path="m11794,9040l1440,9040,1440,9239,11794,9239,11794,9040xe" filled="t" fillcolor="#002140" stroked="f">
              <v:path arrowok="t"/>
              <v:fill/>
            </v:shape>
            <v:shape style="position:absolute;left:1440;top:9239;width:10353;height:199" coordorigin="1440,9239" coordsize="10353,199" path="m11794,9239l1440,9239,1440,9438,11794,9438,11794,9239xe" filled="t" fillcolor="#002140" stroked="f">
              <v:path arrowok="t"/>
              <v:fill/>
            </v:shape>
            <v:shape style="position:absolute;left:1440;top:9438;width:10353;height:202" coordorigin="1440,9438" coordsize="10353,202" path="m11794,9438l1440,9438,1440,9640,11794,9640,11794,9438xe" filled="t" fillcolor="#002140" stroked="f">
              <v:path arrowok="t"/>
              <v:fill/>
            </v:shape>
            <v:shape style="position:absolute;left:1440;top:9640;width:10353;height:199" coordorigin="1440,9640" coordsize="10353,199" path="m11794,9640l1440,9640,1440,9839,11794,9839,11794,9640xe" filled="t" fillcolor="#002140" stroked="f">
              <v:path arrowok="t"/>
              <v:fill/>
            </v:shape>
            <v:shape style="position:absolute;left:1440;top:9839;width:10353;height:199" coordorigin="1440,9839" coordsize="10353,199" path="m11794,9839l1440,9839,1440,10038,11794,10038,11794,9839xe" filled="t" fillcolor="#002140" stroked="f">
              <v:path arrowok="t"/>
              <v:fill/>
            </v:shape>
            <v:shape style="position:absolute;left:1440;top:10038;width:10353;height:202" coordorigin="1440,10038" coordsize="10353,202" path="m11794,10038l1440,10038,1440,10240,11794,10240,11794,10038xe" filled="t" fillcolor="#002140" stroked="f">
              <v:path arrowok="t"/>
              <v:fill/>
            </v:shape>
            <v:shape style="position:absolute;left:1440;top:10240;width:10353;height:199" coordorigin="1440,10240" coordsize="10353,199" path="m11794,10240l1440,10240,1440,10439,11794,10439,11794,10240xe" filled="t" fillcolor="#002140" stroked="f">
              <v:path arrowok="t"/>
              <v:fill/>
            </v:shape>
            <v:shape style="position:absolute;left:1440;top:10439;width:10353;height:199" coordorigin="1440,10439" coordsize="10353,199" path="m11794,10439l1440,10439,1440,10638,11794,10638,11794,10439xe" filled="t" fillcolor="#002140" stroked="f">
              <v:path arrowok="t"/>
              <v:fill/>
            </v:shape>
            <v:shape style="position:absolute;left:1440;top:10638;width:10353;height:202" coordorigin="1440,10638" coordsize="10353,202" path="m11794,10638l1440,10638,1440,10840,11794,10840,11794,10638xe" filled="t" fillcolor="#002140" stroked="f">
              <v:path arrowok="t"/>
              <v:fill/>
            </v:shape>
            <v:shape style="position:absolute;left:1440;top:10840;width:10353;height:199" coordorigin="1440,10840" coordsize="10353,199" path="m11794,10840l1440,10840,1440,11039,11794,11039,11794,10840xe" filled="t" fillcolor="#002140" stroked="f">
              <v:path arrowok="t"/>
              <v:fill/>
            </v:shape>
            <v:shape style="position:absolute;left:1440;top:11039;width:10353;height:199" coordorigin="1440,11039" coordsize="10353,199" path="m11794,11039l1440,11039,1440,11238,11794,11238,11794,11039xe" filled="t" fillcolor="#002140" stroked="f">
              <v:path arrowok="t"/>
              <v:fill/>
            </v:shape>
            <v:shape style="position:absolute;left:1440;top:11238;width:10353;height:202" coordorigin="1440,11238" coordsize="10353,202" path="m11794,11238l1440,11238,1440,11440,11794,11440,11794,11238xe" filled="t" fillcolor="#002140" stroked="f">
              <v:path arrowok="t"/>
              <v:fill/>
            </v:shape>
            <v:shape style="position:absolute;left:1440;top:11440;width:10353;height:199" coordorigin="1440,11440" coordsize="10353,199" path="m11794,11440l1440,11440,1440,11639,11794,11639,11794,11440xe" filled="t" fillcolor="#002140" stroked="f">
              <v:path arrowok="t"/>
              <v:fill/>
            </v:shape>
            <v:shape style="position:absolute;left:1440;top:11639;width:10353;height:200" coordorigin="1440,11639" coordsize="10353,200" path="m11794,11639l1440,11639,1440,11839,11794,11839,11794,11639xe" filled="t" fillcolor="#002140" stroked="f">
              <v:path arrowok="t"/>
              <v:fill/>
            </v:shape>
            <v:shape style="position:absolute;left:1440;top:11839;width:10353;height:202" coordorigin="1440,11839" coordsize="10353,202" path="m11794,11839l1440,11839,1440,12040,11794,12040,11794,11839xe" filled="t" fillcolor="#002140" stroked="f">
              <v:path arrowok="t"/>
              <v:fill/>
            </v:shape>
            <v:shape style="position:absolute;left:1440;top:12040;width:10353;height:199" coordorigin="1440,12040" coordsize="10353,199" path="m11794,12040l1440,12040,1440,12240,11794,12240,11794,12040xe" filled="t" fillcolor="#002140" stroked="f">
              <v:path arrowok="t"/>
              <v:fill/>
            </v:shape>
            <v:shape style="position:absolute;left:1440;top:12240;width:10353;height:199" coordorigin="1440,12240" coordsize="10353,199" path="m11794,12240l1440,12240,1440,12439,11794,12439,11794,12240xe" filled="t" fillcolor="#002140" stroked="f">
              <v:path arrowok="t"/>
              <v:fill/>
            </v:shape>
            <v:shape style="position:absolute;left:1440;top:12439;width:10353;height:202" coordorigin="1440,12439" coordsize="10353,202" path="m11794,12439l1440,12439,1440,12640,11794,12640,11794,12439xe" filled="t" fillcolor="#002140" stroked="f">
              <v:path arrowok="t"/>
              <v:fill/>
            </v:shape>
            <v:shape style="position:absolute;left:1440;top:12640;width:10353;height:199" coordorigin="1440,12640" coordsize="10353,199" path="m11794,12640l1440,12640,1440,12840,11794,12840,11794,12640xe" filled="t" fillcolor="#002140" stroked="f">
              <v:path arrowok="t"/>
              <v:fill/>
            </v:shape>
            <v:shape style="position:absolute;left:1440;top:12840;width:10353;height:199" coordorigin="1440,12840" coordsize="10353,199" path="m11794,12840l1440,12840,1440,13039,11794,13039,11794,12840xe" filled="t" fillcolor="#002140" stroked="f">
              <v:path arrowok="t"/>
              <v:fill/>
            </v:shape>
            <v:shape style="position:absolute;left:1440;top:13039;width:10353;height:202" coordorigin="1440,13039" coordsize="10353,202" path="m11794,13039l1440,13039,1440,13240,11794,13240,11794,13039xe" filled="t" fillcolor="#002140" stroked="f">
              <v:path arrowok="t"/>
              <v:fill/>
            </v:shape>
            <v:shape style="position:absolute;left:1440;top:13240;width:10353;height:199" coordorigin="1440,13240" coordsize="10353,199" path="m11794,13240l1440,13240,1440,13440,11794,13440,11794,13240xe" filled="t" fillcolor="#002140" stroked="f">
              <v:path arrowok="t"/>
              <v:fill/>
            </v:shape>
            <v:shape style="position:absolute;left:1440;top:13440;width:10353;height:199" coordorigin="1440,13440" coordsize="10353,199" path="m11794,13440l1440,13440,1440,13639,11794,13639,11794,13440xe" filled="t" fillcolor="#002140" stroked="f">
              <v:path arrowok="t"/>
              <v:fill/>
            </v:shape>
            <v:shape style="position:absolute;left:1440;top:13639;width:10353;height:202" coordorigin="1440,13639" coordsize="10353,202" path="m11794,13639l1440,13639,1440,13840,11794,13840,11794,13639xe" filled="t" fillcolor="#002140" stroked="f">
              <v:path arrowok="t"/>
              <v:fill/>
            </v:shape>
            <v:shape style="position:absolute;left:1440;top:13840;width:10353;height:199" coordorigin="1440,13840" coordsize="10353,199" path="m11794,13840l1440,13840,1440,14040,11794,14040,11794,13840xe" filled="t" fillcolor="#002140" stroked="f">
              <v:path arrowok="t"/>
              <v:fill/>
            </v:shape>
            <v:shape style="position:absolute;left:1440;top:14040;width:10353;height:199" coordorigin="1440,14040" coordsize="10353,199" path="m11794,14040l1440,14040,1440,14239,11794,14239,11794,14040xe" filled="t" fillcolor="#002140" stroked="f">
              <v:path arrowok="t"/>
              <v:fill/>
            </v:shape>
            <v:shape style="position:absolute;left:1349;top:14239;width:10444;height:120" coordorigin="1349,14239" coordsize="10444,120" path="m1349,14359l11794,14359,11794,14239,1349,14239,1349,14359xe" filled="t" fillcolor="#002140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'y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w')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(x,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(x,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tfit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-.7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er=.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tfit)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ary(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idyv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rse)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ary(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aret)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ary(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ad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d("~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/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et/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atase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/Tra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ning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Vari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nt_1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ad.c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v("C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/us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rs/se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han/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/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t/Da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/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ning/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Featu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es_V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rian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_1.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sv")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Vie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(Fea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ant_1)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</w:t>
      </w:r>
      <w:r>
        <w:rPr>
          <w:rFonts w:cs="Lucida Console" w:hAnsi="Lucida Console" w:eastAsia="Lucida Console" w:ascii="Lucida Console"/>
          <w:color w:val="FF9D00"/>
          <w:spacing w:val="-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a.omi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(Fea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ant_1)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lit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nto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aini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and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set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123)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ning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samp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</w:t>
      </w:r>
      <w:r>
        <w:rPr>
          <w:rFonts w:cs="Lucida Console" w:hAnsi="Lucida Console" w:eastAsia="Lucida Console" w:ascii="Lucida Console"/>
          <w:color w:val="FF9D00"/>
          <w:spacing w:val="-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</w:t>
      </w:r>
      <w:r>
        <w:rPr>
          <w:rFonts w:cs="Lucida Console" w:hAnsi="Lucida Console" w:eastAsia="Lucida Console" w:ascii="Lucida Console"/>
          <w:color w:val="FF9D00"/>
          <w:spacing w:val="-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eate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ataP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n(p</w:t>
      </w:r>
      <w:r>
        <w:rPr>
          <w:rFonts w:cs="Lucida Console" w:hAnsi="Lucida Console" w:eastAsia="Lucida Console" w:ascii="Lucida Console"/>
          <w:color w:val="FF9D00"/>
          <w:spacing w:val="-2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FALSE)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n.da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10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Vari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nt_1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[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ning.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ampl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s,</w:t>
      </w:r>
      <w:r>
        <w:rPr>
          <w:rFonts w:cs="Lucida Console" w:hAnsi="Lucida Console" w:eastAsia="Lucida Console" w:ascii="Lucida Console"/>
          <w:color w:val="FF9D00"/>
          <w:spacing w:val="-4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]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.data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res_V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rian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_1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[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ing.s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mple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4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]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or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les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l.ma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.,</w:t>
      </w:r>
      <w:r>
        <w:rPr>
          <w:rFonts w:cs="Lucida Console" w:hAnsi="Lucida Console" w:eastAsia="Lucida Console" w:ascii="Lucida Console"/>
          <w:color w:val="FF9D00"/>
          <w:spacing w:val="-2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ain.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[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-1]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tcome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able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n.da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a$X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.19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glm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et(x,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lpha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1,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ULL)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Call:</w:t>
      </w:r>
      <w:r>
        <w:rPr>
          <w:rFonts w:cs="Lucida Console" w:hAnsi="Lucida Console" w:eastAsia="Lucida Console" w:ascii="Lucida Console"/>
          <w:color w:val="FFFFFF"/>
          <w:spacing w:val="1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glm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et(x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x,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ha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1,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ambda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Df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422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%D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423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Lamb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.2500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.6300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.1500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.8100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.150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.4600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.193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.4400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.5160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2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.6710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220" w:right="7058"/>
        <w:sectPr>
          <w:pgSz w:w="12240" w:h="15840"/>
          <w:pgMar w:top="1380" w:bottom="280" w:left="1340" w:right="46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[10,]</w:t>
      </w:r>
      <w:r>
        <w:rPr>
          <w:rFonts w:cs="Lucida Console" w:hAnsi="Lucida Console" w:eastAsia="Lucida Console" w:ascii="Lucida Console"/>
          <w:color w:val="FFFFFF"/>
          <w:spacing w:val="1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.233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1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.9000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[11,]</w:t>
      </w:r>
      <w:r>
        <w:rPr>
          <w:rFonts w:cs="Lucida Console" w:hAnsi="Lucida Console" w:eastAsia="Lucida Console" w:ascii="Lucida Console"/>
          <w:color w:val="FFFFFF"/>
          <w:spacing w:val="1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.242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1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.1980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9"/>
          <w:szCs w:val="9"/>
        </w:rPr>
        <w:jc w:val="left"/>
        <w:spacing w:before="9" w:lineRule="exact" w:line="80"/>
      </w:pPr>
      <w:r>
        <w:pict>
          <v:group style="position:absolute;margin-left:67.464pt;margin-top:712.056pt;width:522.22pt;height:6pt;mso-position-horizontal-relative:page;mso-position-vertical-relative:page;z-index:-6492" coordorigin="1349,14241" coordsize="10444,120"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.250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.5590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.256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.9760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.4450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.269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.9620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.5210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.1190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.7530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.292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.4200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.296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.1160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.5870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.306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.3570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.1480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.9570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.7830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.6250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[29,]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.3490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.2290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.1200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.9297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.8471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.7719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.7033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.6408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[39,]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.5320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.4848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.4417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.4025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.3667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.3341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.3044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.2774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.2528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.2303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[49,]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.2098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.1912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.1742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.1587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.1446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.1318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.1201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.1094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.0996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.0908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[59,]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.0827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.0473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.0393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.0358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[69,]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.0297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.0271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.0225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.0205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Sz w:w="12240" w:h="15840"/>
          <w:pgMar w:top="1240" w:bottom="280" w:left="1280" w:right="340"/>
        </w:sectPr>
      </w:pPr>
    </w:p>
    <w:p>
      <w:pPr>
        <w:rPr>
          <w:sz w:val="9"/>
          <w:szCs w:val="9"/>
        </w:rPr>
        <w:jc w:val="left"/>
        <w:spacing w:before="9" w:lineRule="exact" w:line="80"/>
      </w:pPr>
      <w:r>
        <w:pict>
          <v:group style="position:absolute;margin-left:66.964pt;margin-top:69.726pt;width:523.22pt;height:648.83pt;mso-position-horizontal-relative:page;mso-position-vertical-relative:page;z-index:-6491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.0141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[79,]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.0106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.0097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.0073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.0067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.0061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[89,]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.0050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[91,]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[92,]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.0038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[93,]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.0035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[94,]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[95,]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[96,]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[97,]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.0024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[98,]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6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[99,]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.0020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[100,]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6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.0018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nd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mbda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sing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cros</w:t>
      </w:r>
      <w:r>
        <w:rPr>
          <w:rFonts w:cs="Lucida Console" w:hAnsi="Lucida Console" w:eastAsia="Lucida Console" w:ascii="Lucida Console"/>
          <w:color w:val="FF9D00"/>
          <w:spacing w:val="4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-va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idati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123)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cv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glmn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t(x,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pha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splay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best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cv$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ambd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.min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[1]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1893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plo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(cv$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ambd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.mi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ing</w:t>
      </w:r>
      <w:r>
        <w:rPr>
          <w:rFonts w:cs="Lucida Console" w:hAnsi="Lucida Console" w:eastAsia="Lucida Console" w:ascii="Lucida Console"/>
          <w:color w:val="FF9D00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glmn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t(x,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pha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$lam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da.m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plo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splay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ffic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ents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spa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trix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ass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dgCM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 w:right="5075" w:firstLine="373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X6349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4.08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976e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08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902e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7.73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292e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1.35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1.55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809e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403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9.30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117e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778e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5138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2.00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1.96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736e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6268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5671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2.93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718e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924e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65571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0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738e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7.67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915e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222e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X2.60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986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X8.50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5018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8822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0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4.52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854e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1.63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273e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X10.6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9253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3134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284</w:t>
      </w:r>
      <w:r>
        <w:rPr>
          <w:rFonts w:cs="Lucida Console" w:hAnsi="Lucida Console" w:eastAsia="Lucida Console" w:ascii="Lucida Console"/>
          <w:color w:val="FFFFFF"/>
          <w:spacing w:val="-2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3.66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694e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  <w:sectPr>
          <w:pgSz w:w="12240" w:h="15840"/>
          <w:pgMar w:top="1240" w:bottom="280" w:left="128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4787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3764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5.19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732e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98"/>
        <w:ind w:left="100"/>
      </w:pPr>
      <w:r>
        <w:pict>
          <v:group style="position:absolute;margin-left:66.964pt;margin-top:69.726pt;width:523.22pt;height:648.83pt;mso-position-horizontal-relative:page;mso-position-vertical-relative:page;z-index:-6490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X.69.0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1.96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5.16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1492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3731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933e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3.75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897e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0580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3098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4.83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630e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3.36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692e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5.27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079e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6.42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1.91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X166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2.48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775e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596e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945e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8.26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988e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4.30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798e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4.37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730e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7.48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821e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4.28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169e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5.88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5.94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819e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4.78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7.37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072e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5.23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ke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x.t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l.m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trix(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~.,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data)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[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-1]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t)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ecto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erfo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man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.fra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ictio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s,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st.d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quare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(pr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dicti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ns,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est.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823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uare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6643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1296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0.30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3655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893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5557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puti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so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egr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3388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nd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mbda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sing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cros</w:t>
      </w:r>
      <w:r>
        <w:rPr>
          <w:rFonts w:cs="Lucida Console" w:hAnsi="Lucida Console" w:eastAsia="Lucida Console" w:ascii="Lucida Console"/>
          <w:color w:val="FF9D00"/>
          <w:spacing w:val="4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-va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idati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724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123)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495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cv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glmn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t(x,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pha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splay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best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724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cv$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ambd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.min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748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[1]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7033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3752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ing</w:t>
      </w:r>
      <w:r>
        <w:rPr>
          <w:rFonts w:cs="Lucida Console" w:hAnsi="Lucida Console" w:eastAsia="Lucida Console" w:ascii="Lucida Console"/>
          <w:color w:val="FF9D00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206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glmn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t(x,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pha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$lam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da.m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483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iplay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ffic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ents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ind w:left="100" w:right="748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4111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spa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trix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ass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dgCM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 w:right="5075" w:firstLine="373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5.06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7129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X6349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5"/>
        <w:sectPr>
          <w:pgSz w:w="12240" w:h="15840"/>
          <w:pgMar w:top="1340" w:bottom="280" w:left="134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5138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0.01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98"/>
        <w:ind w:left="160" w:right="5075"/>
      </w:pPr>
      <w:r>
        <w:pict>
          <v:group style="position:absolute;margin-left:66.964pt;margin-top:69.726pt;width:523.22pt;height:648.83pt;mso-position-horizontal-relative:page;mso-position-vertical-relative:page;z-index:-6489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6268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5671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0.02</w:t>
      </w:r>
      <w:r>
        <w:rPr>
          <w:rFonts w:cs="Lucida Console" w:hAnsi="Lucida Console" w:eastAsia="Lucida Console" w:ascii="Lucida Console"/>
          <w:color w:val="FFFFFF"/>
          <w:spacing w:val="2"/>
          <w:w w:val="99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8254</w:t>
      </w:r>
      <w:r>
        <w:rPr>
          <w:rFonts w:cs="Lucida Console" w:hAnsi="Lucida Console" w:eastAsia="Lucida Console" w:ascii="Lucida Console"/>
          <w:color w:val="FFFFFF"/>
          <w:spacing w:val="2"/>
          <w:w w:val="99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74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0.09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5320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65571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FFFF"/>
          <w:spacing w:val="10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2811"/>
      </w:pPr>
      <w:r>
        <w:pict>
          <v:shape type="#_x0000_t202" style="position:absolute;margin-left:69.804pt;margin-top:-7.09844pt;width:136.727pt;height:40.08pt;mso-position-horizontal-relative:page;mso-position-vertical-relative:paragraph;z-index:-648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00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X2.60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4776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1940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986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2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X0.0.4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122" w:right="-13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X8.50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5018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8822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2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X0.0.5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2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2157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59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X10.6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9253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3134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4787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3764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X.69.0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1492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3731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0580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3098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0.16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1874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69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0.02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4102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99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0.17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96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X166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0.00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7766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0.06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8390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2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4593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ke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027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x.t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l.m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trix(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~.,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data)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[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-1]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206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t)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ecto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558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erfo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man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748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.fra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512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ictio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s,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st.d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tabs>
          <w:tab w:pos="640" w:val="left"/>
          <w:tab w:pos="1720" w:val="left"/>
        </w:tabs>
        <w:jc w:val="left"/>
        <w:spacing w:before="1"/>
        <w:ind w:left="883" w:right="3388" w:hanging="722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ab/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quare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(pr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dicti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ns,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est.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ab/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uare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643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5851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1491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495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puti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stic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net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eges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992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ild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using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rain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ng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et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724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123)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1222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(X0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19</w:t>
      </w:r>
      <w:r>
        <w:rPr>
          <w:rFonts w:cs="Lucida Console" w:hAnsi="Lucida Console" w:eastAsia="Lucida Console" w:ascii="Lucida Console"/>
          <w:color w:val="FF9D00"/>
          <w:spacing w:val="10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.data,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od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"gl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net",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267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ol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nCont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ol("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v",</w:t>
      </w:r>
      <w:r>
        <w:rPr>
          <w:rFonts w:cs="Lucida Console" w:hAnsi="Lucida Console" w:eastAsia="Lucida Console" w:ascii="Lucida Console"/>
          <w:color w:val="FF9D00"/>
          <w:spacing w:val="-2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763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neLe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gth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869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04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ning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meter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724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l$be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tTun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center"/>
        <w:spacing w:before="1"/>
        <w:ind w:left="486" w:right="6878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ha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lam</w:t>
      </w:r>
      <w:r>
        <w:rPr>
          <w:rFonts w:cs="Lucida Console" w:hAnsi="Lucida Console" w:eastAsia="Lucida Console" w:ascii="Lucida Console"/>
          <w:color w:val="FFFFFF"/>
          <w:spacing w:val="2"/>
          <w:w w:val="99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883"/>
        <w:sectPr>
          <w:pgSz w:w="12240" w:h="15840"/>
          <w:pgMar w:top="1340" w:bottom="280" w:left="128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5547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98"/>
        <w:ind w:left="160"/>
      </w:pPr>
      <w:r>
        <w:pict>
          <v:group style="position:absolute;margin-left:66.964pt;margin-top:69.726pt;width:523.22pt;height:648.83pt;mso-position-horizontal-relative:page;mso-position-vertical-relative:page;z-index:-6487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plo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l$be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tTu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effi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ient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del.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You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need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to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spe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ify</w:t>
      </w:r>
      <w:r>
        <w:rPr>
          <w:rFonts w:cs="Lucida Console" w:hAnsi="Lucida Console" w:eastAsia="Lucida Console" w:ascii="Lucida Console"/>
          <w:color w:val="FF9D00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mbda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l$fi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alM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del,</w:t>
      </w:r>
      <w:r>
        <w:rPr>
          <w:rFonts w:cs="Lucida Console" w:hAnsi="Lucida Console" w:eastAsia="Lucida Console" w:ascii="Lucida Console"/>
          <w:color w:val="FF9D00"/>
          <w:spacing w:val="-2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odel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lambd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spa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trix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ass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dgCM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 w:right="5075" w:firstLine="385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771e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X6349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1.45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06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2811"/>
      </w:pPr>
      <w:r>
        <w:pict>
          <v:shape type="#_x0000_t202" style="position:absolute;margin-left:69.804pt;margin-top:-17.0584pt;width:136.727pt;height:40.08pt;mso-position-horizontal-relative:page;mso-position-vertical-relative:paragraph;z-index:-64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00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X11.2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1044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7611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403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2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X1.0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12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X70.4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5138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6124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68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22" w:right="-13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X0.0.1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2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6268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5671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706e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902e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65571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X2.60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986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414e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X8.50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5018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8822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0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X10.6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9253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3134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4787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3764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X.69.0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1492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3731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0580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3098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1.65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641e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2.81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936e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485e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X166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9.07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099e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1.46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4594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ke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027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x.t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l.m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trix(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~.,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data)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[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-1]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399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558"/>
        <w:sectPr>
          <w:pgSz w:w="12240" w:h="15840"/>
          <w:pgMar w:top="1340" w:bottom="280" w:left="1280" w:right="1720"/>
        </w:sectPr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erfo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man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98"/>
        <w:ind w:left="100"/>
      </w:pPr>
      <w:r>
        <w:pict>
          <v:group style="position:absolute;margin-left:66.964pt;margin-top:69.726pt;width:523.22pt;height:648.83pt;mso-position-horizontal-relative:page;mso-position-vertical-relative:page;z-index:-6485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.fra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ictio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s,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st.d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quare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(pr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dicti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ns,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est.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center"/>
        <w:spacing w:lineRule="exact" w:line="180"/>
        <w:ind w:left="788" w:right="6638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Rs</w:t>
      </w:r>
      <w:r>
        <w:rPr>
          <w:rFonts w:cs="Lucida Console" w:hAnsi="Lucida Console" w:eastAsia="Lucida Console" w:ascii="Lucida Console"/>
          <w:color w:val="FFFFFF"/>
          <w:spacing w:val="2"/>
          <w:w w:val="99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uare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1238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3523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pari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ferent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#Us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ng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ret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ack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up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grid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ran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ambda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mbda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^se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-3,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gth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10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pute</w:t>
      </w:r>
      <w:r>
        <w:rPr>
          <w:rFonts w:cs="Lucida Console" w:hAnsi="Lucida Console" w:eastAsia="Lucida Console" w:ascii="Lucida Console"/>
          <w:color w:val="FF9D00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ridge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ressi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Build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t.se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d(12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dge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~.,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in.d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ta,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eth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trol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trol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"cv",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ber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10),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and.g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id(a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pha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0,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lambda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mbda)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ents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ef(r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dge$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Model,</w:t>
      </w:r>
      <w:r>
        <w:rPr>
          <w:rFonts w:cs="Lucida Console" w:hAnsi="Lucida Console" w:eastAsia="Lucida Console" w:ascii="Lucida Console"/>
          <w:color w:val="FF9D00"/>
          <w:spacing w:val="-2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e$be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tTu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e$lam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spa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trix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ass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dgCM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 w:right="5075" w:firstLine="385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2.78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069e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X6349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5.35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956e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08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834e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1.32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873e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6.21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835e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2.03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074e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403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8.55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170e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4.00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5138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081e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5.38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912e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1.65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099e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6268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5671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2.99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944e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636e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65571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0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7.88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156e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2.62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963e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3.74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457e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X2.60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986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466e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1.35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X8.50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5018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8822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0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3.21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969e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1.59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299e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2.00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906e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X10.6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9253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3134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284</w:t>
      </w:r>
      <w:r>
        <w:rPr>
          <w:rFonts w:cs="Lucida Console" w:hAnsi="Lucida Console" w:eastAsia="Lucida Console" w:ascii="Lucida Console"/>
          <w:color w:val="FFFFFF"/>
          <w:spacing w:val="-2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3.36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991e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1.98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096e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4787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3764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7.88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X.69.0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2.56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913e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9.29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950e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1492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3731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5.27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758e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3.66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527e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0580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3098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648e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2.69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846e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3.08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6.54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507e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1.91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067e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X166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1.85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963e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4.06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486e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8.76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705e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  <w:sectPr>
          <w:pgSz w:w="12240" w:h="15840"/>
          <w:pgMar w:top="1340" w:bottom="280" w:left="134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4.84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690e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98"/>
        <w:ind w:left="100"/>
      </w:pPr>
      <w:r>
        <w:pict>
          <v:group style="position:absolute;margin-left:66.964pt;margin-top:69.726pt;width:523.22pt;height:648.83pt;mso-position-horizontal-relative:page;mso-position-vertical-relative:page;z-index:-6484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4.74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900e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7.67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4.79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6.26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735e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2.23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307e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6.18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879e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5.10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3.73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265e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674e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700e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2.62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5.62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735e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Make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idge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%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&gt;%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t.dat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form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nce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ta.f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ame(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E(p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ons,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$X0.1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Rsqu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</w:t>
      </w:r>
      <w:r>
        <w:rPr>
          <w:rFonts w:cs="Lucida Console" w:hAnsi="Lucida Console" w:eastAsia="Lucida Console" w:ascii="Lucida Console"/>
          <w:color w:val="FF9D00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R2(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ions,</w:t>
      </w:r>
      <w:r>
        <w:rPr>
          <w:rFonts w:cs="Lucida Console" w:hAnsi="Lucida Console" w:eastAsia="Lucida Console" w:ascii="Lucida Console"/>
          <w:color w:val="FF9D00"/>
          <w:spacing w:val="-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a$X0.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9)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823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uare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5522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0.30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1988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ompu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so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egres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Build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t.se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d(12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sso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~.,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in.d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ta,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eth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trol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ainCo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trol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"cv",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ber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10),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and.g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id(a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pha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1,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lambda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mbda)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7" w:lineRule="exact" w:line="200"/>
        <w:ind w:left="340" w:right="258" w:hanging="240"/>
      </w:pP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In</w:t>
      </w:r>
      <w:r>
        <w:rPr>
          <w:rFonts w:cs="Lucida Console" w:hAnsi="Lucida Console" w:eastAsia="Lucida Console" w:ascii="Lucida Console"/>
          <w:color w:val="FFC0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no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inal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rain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ork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low(x</w:t>
      </w:r>
      <w:r>
        <w:rPr>
          <w:rFonts w:cs="Lucida Console" w:hAnsi="Lucida Console" w:eastAsia="Lucida Console" w:ascii="Lucida Console"/>
          <w:color w:val="FFC000"/>
          <w:spacing w:val="-2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C0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x,</w:t>
      </w:r>
      <w:r>
        <w:rPr>
          <w:rFonts w:cs="Lucida Console" w:hAnsi="Lucida Console" w:eastAsia="Lucida Console" w:ascii="Lucida Console"/>
          <w:color w:val="FFC0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C0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C0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C0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C0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C0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ight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C0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in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C0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C0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train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nfo,</w:t>
      </w:r>
      <w:r>
        <w:rPr>
          <w:rFonts w:cs="Lucida Console" w:hAnsi="Lucida Console" w:eastAsia="Lucida Console" w:ascii="Lucida Console"/>
          <w:color w:val="FFC000"/>
          <w:spacing w:val="10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C0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we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C0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mi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sing</w:t>
      </w:r>
      <w:r>
        <w:rPr>
          <w:rFonts w:cs="Lucida Console" w:hAnsi="Lucida Console" w:eastAsia="Lucida Console" w:ascii="Lucida Console"/>
          <w:color w:val="FFC0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valu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C0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in</w:t>
      </w:r>
      <w:r>
        <w:rPr>
          <w:rFonts w:cs="Lucida Console" w:hAnsi="Lucida Console" w:eastAsia="Lucida Console" w:ascii="Lucida Console"/>
          <w:color w:val="FFC0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resa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pled</w:t>
      </w:r>
      <w:r>
        <w:rPr>
          <w:rFonts w:cs="Lucida Console" w:hAnsi="Lucida Console" w:eastAsia="Lucida Console" w:ascii="Lucida Console"/>
          <w:color w:val="FFC0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perf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rman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C0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me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sur</w:t>
      </w:r>
      <w:r>
        <w:rPr>
          <w:rFonts w:cs="Lucida Console" w:hAnsi="Lucida Console" w:eastAsia="Lucida Console" w:ascii="Lucida Console"/>
          <w:color w:val="FFC0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C000"/>
          <w:spacing w:val="0"/>
          <w:w w:val="100"/>
          <w:sz w:val="20"/>
          <w:szCs w:val="20"/>
        </w:rPr>
        <w:t>s.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712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asso)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16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ents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3149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ef(l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sso$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Model,</w:t>
      </w:r>
      <w:r>
        <w:rPr>
          <w:rFonts w:cs="Lucida Console" w:hAnsi="Lucida Console" w:eastAsia="Lucida Console" w:ascii="Lucida Console"/>
          <w:color w:val="FF9D00"/>
          <w:spacing w:val="-2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o$be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tTu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e$lam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4111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spa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trix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ass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dgCM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 w:right="5075" w:firstLine="385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2.98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187e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X6349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2.50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262e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06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5138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6268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5671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2.25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750e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959e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65571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X2.60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986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087e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X8.50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5018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8822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0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399"/>
        <w:sectPr>
          <w:pgSz w:w="12240" w:h="15840"/>
          <w:pgMar w:top="1340" w:bottom="280" w:left="134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X10.6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9253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3134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4787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3764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98"/>
        <w:ind w:left="160" w:right="6399"/>
      </w:pPr>
      <w:r>
        <w:pict>
          <v:group style="position:absolute;margin-left:66.964pt;margin-top:69.726pt;width:523.22pt;height:648.83pt;mso-position-horizontal-relative:page;mso-position-vertical-relative:page;z-index:-6483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X.69.0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1492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3731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2811"/>
      </w:pPr>
      <w:r>
        <w:pict>
          <v:shape type="#_x0000_t202" style="position:absolute;margin-left:69.804pt;margin-top:-17.0584pt;width:136.727pt;height:40.08pt;mso-position-horizontal-relative:page;mso-position-vertical-relative:paragraph;z-index:-648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00" w:hRule="exact"/>
                    </w:trPr>
                    <w:tc>
                      <w:tcPr>
                        <w:tcW w:w="2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X69.8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0580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3098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57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8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2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X0.1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18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2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X0.2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82" w:right="-130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X0.3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8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.64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295e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59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2.84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279e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593e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X166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9.26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250e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830e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k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389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asso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%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&gt;%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(te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t.dat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495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form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nce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724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ta.f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ame(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269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E(p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ons,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$X0.1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200"/>
        <w:ind w:left="160" w:right="3269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Rsqu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</w:t>
      </w:r>
      <w:r>
        <w:rPr>
          <w:rFonts w:cs="Lucida Console" w:hAnsi="Lucida Console" w:eastAsia="Lucida Console" w:ascii="Lucida Console"/>
          <w:color w:val="FF9D00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R2(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ions,</w:t>
      </w:r>
      <w:r>
        <w:rPr>
          <w:rFonts w:cs="Lucida Console" w:hAnsi="Lucida Console" w:eastAsia="Lucida Console" w:ascii="Lucida Console"/>
          <w:color w:val="FF9D00"/>
          <w:spacing w:val="-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a$X0.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9)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845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center"/>
        <w:spacing w:lineRule="exact" w:line="180"/>
        <w:ind w:left="725" w:right="6758"/>
      </w:pP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MSE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Rsq</w:t>
      </w:r>
      <w:r>
        <w:rPr>
          <w:rFonts w:cs="Lucida Console" w:hAnsi="Lucida Console" w:eastAsia="Lucida Console" w:ascii="Lucida Console"/>
          <w:color w:val="FFFFFF"/>
          <w:spacing w:val="2"/>
          <w:w w:val="99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are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763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056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.299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397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798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net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ressi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52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Build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7003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t.se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d(12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52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astic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2667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~.,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data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in.d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ta,</w:t>
      </w:r>
      <w:r>
        <w:rPr>
          <w:rFonts w:cs="Lucida Console" w:hAnsi="Lucida Console" w:eastAsia="Lucida Console" w:ascii="Lucida Console"/>
          <w:color w:val="FF9D00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eth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3029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trol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ainCo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trol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"cv",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ber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10),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652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ength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845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616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ents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2667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ef(e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$fi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alMod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l,</w:t>
      </w:r>
      <w:r>
        <w:rPr>
          <w:rFonts w:cs="Lucida Console" w:hAnsi="Lucida Console" w:eastAsia="Lucida Console" w:ascii="Lucida Console"/>
          <w:color w:val="FF9D00"/>
          <w:spacing w:val="-2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$be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tTune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4111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spa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trix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ass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dgCM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tri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center"/>
        <w:spacing w:lineRule="exact" w:line="180"/>
        <w:ind w:left="3980" w:right="5070"/>
      </w:pP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771e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X6349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1.45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030e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06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2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5138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6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6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X7.57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6268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5671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2.33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706e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60" w:right="5075"/>
        <w:sectPr>
          <w:pgSz w:w="12240" w:h="15840"/>
          <w:pgMar w:top="1340" w:bottom="280" w:left="128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902e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98"/>
        <w:ind w:left="100" w:right="6399"/>
      </w:pPr>
      <w:r>
        <w:pict>
          <v:group style="position:absolute;margin-left:66.964pt;margin-top:69.726pt;width:523.22pt;height:648.83pt;mso-position-horizontal-relative:page;mso-position-vertical-relative:page;z-index:-6481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5826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65571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X76.0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X2.60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986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1.15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414e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X8.50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5018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8822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X10.6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9253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3134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4787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3764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X.69.0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X806.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X4.97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1492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3731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X69.8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0580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3098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1.65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641e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2.81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936e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X65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485e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X166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 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9.07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099e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5075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1.46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588e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39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X0.18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893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640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Make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3147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lastic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t.d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6401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redi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tio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495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Model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form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nce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7245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ta.f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ame(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3269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E(p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edict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ons,</w:t>
      </w:r>
      <w:r>
        <w:rPr>
          <w:rFonts w:cs="Lucida Console" w:hAnsi="Lucida Console" w:eastAsia="Lucida Console" w:ascii="Lucida Console"/>
          <w:color w:val="FF9D00"/>
          <w:spacing w:val="-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test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$X0.1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),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before="1"/>
        <w:ind w:left="100" w:right="3269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Rsqu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</w:t>
      </w:r>
      <w:r>
        <w:rPr>
          <w:rFonts w:cs="Lucida Console" w:hAnsi="Lucida Console" w:eastAsia="Lucida Console" w:ascii="Lucida Console"/>
          <w:color w:val="FF9D00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R2(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redic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ions,</w:t>
      </w:r>
      <w:r>
        <w:rPr>
          <w:rFonts w:cs="Lucida Console" w:hAnsi="Lucida Console" w:eastAsia="Lucida Console" w:ascii="Lucida Console"/>
          <w:color w:val="FF9D00"/>
          <w:spacing w:val="-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a$X0.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9)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both"/>
        <w:spacing w:lineRule="exact" w:line="180"/>
        <w:ind w:left="100" w:right="845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823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uare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34.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1238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0.29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3523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ompa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ing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ode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per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orma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ce: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dels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idge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e,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sso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o,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astic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lasti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samp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es(m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%&gt;%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summ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ry(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MSE")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Call: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summa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y.re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ampl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s(o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ject</w:t>
      </w:r>
      <w:r>
        <w:rPr>
          <w:rFonts w:cs="Lucida Console" w:hAnsi="Lucida Console" w:eastAsia="Lucida Console" w:ascii="Lucida Console"/>
          <w:color w:val="FFFFFF"/>
          <w:spacing w:val="-2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.,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etric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RMSE")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Model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ge,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ela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tic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Number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esam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les:</w:t>
      </w:r>
      <w:r>
        <w:rPr>
          <w:rFonts w:cs="Lucida Console" w:hAnsi="Lucida Console" w:eastAsia="Lucida Console" w:ascii="Lucida Console"/>
          <w:color w:val="FFFFFF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 w:right="1099" w:firstLine="1445"/>
        <w:sectPr>
          <w:pgSz w:w="12240" w:h="15840"/>
          <w:pgMar w:top="1340" w:bottom="280" w:left="134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Min.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Qu.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ian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ean</w:t>
      </w:r>
      <w:r>
        <w:rPr>
          <w:rFonts w:cs="Lucida Console" w:hAnsi="Lucida Console" w:eastAsia="Lucida Console" w:ascii="Lucida Console"/>
          <w:color w:val="FFFFFF"/>
          <w:spacing w:val="1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rd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NA's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ridge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64890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52171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28.0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852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756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.889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662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96" w:lineRule="exact" w:line="200"/>
        <w:ind w:left="160" w:right="2479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lasso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52017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58002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28.0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640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523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.718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elast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51814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58351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28.0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020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467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.723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535</w:t>
      </w:r>
      <w:r>
        <w:rPr>
          <w:rFonts w:cs="Lucida Console" w:hAnsi="Lucida Console" w:eastAsia="Lucida Console" w:ascii="Lucida Console"/>
          <w:color w:val="FFFFFF"/>
          <w:spacing w:val="3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k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-fold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Cro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lidat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load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ibr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ry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brar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(car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defi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rol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ain_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ol(m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="cv",</w:t>
      </w:r>
      <w:r>
        <w:rPr>
          <w:rFonts w:cs="Lucida Console" w:hAnsi="Lucida Console" w:eastAsia="Lucida Console" w:ascii="Lucida Console"/>
          <w:color w:val="FF9D00"/>
          <w:spacing w:val="-2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num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er=1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fix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ram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ters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alg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id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exp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nd.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rid(.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L=c(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),</w:t>
      </w:r>
      <w:r>
        <w:rPr>
          <w:rFonts w:cs="Lucida Console" w:hAnsi="Lucida Console" w:eastAsia="Lucida Console" w:ascii="Lucida Console"/>
          <w:color w:val="FF9D00"/>
          <w:spacing w:val="-2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sek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rnel=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(FAL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E))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train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 w:right="193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0.19~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a=Fe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s_Var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2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ol=tr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in_c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ntro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2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thod=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"nb",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rid=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summ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rize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lts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odel)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glmnet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60"/>
      </w:pPr>
      <w:r>
        <w:pict>
          <v:shape type="#_x0000_t202" style="position:absolute;margin-left:69.804pt;margin-top:27.9816pt;width:425.842pt;height:49.96pt;mso-position-horizontal-relative:page;mso-position-vertical-relative:paragraph;z-index:-647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before="99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pr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-pro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essi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Resam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ling: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Cro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s-V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lidat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1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(10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fol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Summa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of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samp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zes: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9484,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5,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9484,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2948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83,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61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29484,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6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...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Resam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ling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resu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ts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cross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tuni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pa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ame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ers: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32760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samp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520"/>
      </w:pPr>
      <w:r>
        <w:pict>
          <v:group style="position:absolute;margin-left:66.964pt;margin-top:69.726pt;width:523.22pt;height:648.83pt;mso-position-horizontal-relative:page;mso-position-vertical-relative:page;z-index:-6480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pred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ctor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alp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mbda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RM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uar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00932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00913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00646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00846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00059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98067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96815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.868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97201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.737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04120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33270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01765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01210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00648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.996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98642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180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.943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96948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95241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96450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.562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09348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65765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151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.133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00299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00437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00038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97652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.915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95698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94976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97534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13696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01830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00882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99402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.957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96938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.892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Sz w:w="12240" w:h="15840"/>
          <w:pgMar w:top="1340" w:bottom="280" w:left="1280" w:right="340"/>
        </w:sectPr>
      </w:pPr>
    </w:p>
    <w:p>
      <w:pPr>
        <w:rPr>
          <w:sz w:val="9"/>
          <w:szCs w:val="9"/>
        </w:rPr>
        <w:jc w:val="left"/>
        <w:spacing w:before="9" w:lineRule="exact" w:line="80"/>
      </w:pPr>
      <w:r>
        <w:pict>
          <v:group style="position:absolute;margin-left:67.464pt;margin-top:712.056pt;width:522.22pt;height:6pt;mso-position-horizontal-relative:page;mso-position-vertical-relative:page;z-index:-6478" coordorigin="1349,14241" coordsize="10444,120"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94835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94390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.599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99377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28988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.848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67198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01315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00741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00761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98665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96218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.873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94327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94205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02238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.096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45004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10478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01123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00535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00633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98081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95596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94107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188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.718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94808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.443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05422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64667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45088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01327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00293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97610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95104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94103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95454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.369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09005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85612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85446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01238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00020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97254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.906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94734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94076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96246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13781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151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02499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.449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33025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.216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01155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01019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99737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96951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94458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93743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.602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97328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19981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.691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16270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88869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.602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00984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99330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96647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94291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.784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93467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.565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98635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.153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26663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.661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27235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8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.666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Sz w:w="12240" w:h="15840"/>
          <w:pgMar w:top="1240" w:bottom="280" w:left="1280" w:right="340"/>
        </w:sectPr>
      </w:pPr>
    </w:p>
    <w:p>
      <w:pPr>
        <w:rPr>
          <w:sz w:val="9"/>
          <w:szCs w:val="9"/>
        </w:rPr>
        <w:jc w:val="left"/>
        <w:spacing w:before="9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54609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ect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op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imal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usi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sma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lest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valu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nal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alues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for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odel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were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alpha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and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amb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5547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23.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load</w:t>
      </w:r>
      <w:r>
        <w:rPr>
          <w:rFonts w:cs="Lucida Console" w:hAnsi="Lucida Console" w:eastAsia="Lucida Console" w:ascii="Lucida Console"/>
          <w:color w:val="FF9D00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ibr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ry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brar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(car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defi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rol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ain_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&lt;-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ol(m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="rep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ated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v",</w:t>
      </w:r>
      <w:r>
        <w:rPr>
          <w:rFonts w:cs="Lucida Console" w:hAnsi="Lucida Console" w:eastAsia="Lucida Console" w:ascii="Lucida Console"/>
          <w:color w:val="FF9D00"/>
          <w:spacing w:val="-4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3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umb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r=10,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repe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ts=3)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train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60" w:right="193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0.19~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a=Fe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s_Var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2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ol=tr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in_c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ntro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2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thod=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"nb")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summ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rize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lts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6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odel)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glmnet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60"/>
      </w:pPr>
      <w:r>
        <w:pict>
          <v:shape type="#_x0000_t202" style="position:absolute;margin-left:69.804pt;margin-top:28.0116pt;width:425.842pt;height:49.96pt;mso-position-horizontal-relative:page;mso-position-vertical-relative:paragraph;z-index:-647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9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before="99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No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pr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-pro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essi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Resam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ling: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Cro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s-V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lidat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1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(10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fol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Summa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of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samp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zes: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9484,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5,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9484,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2948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83,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61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29484,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62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...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7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>
                        <w:pPr>
                          <w:rPr>
                            <w:rFonts w:cs="Lucida Console" w:hAnsi="Lucida Console" w:eastAsia="Lucida Console" w:ascii="Lucida Console"/>
                            <w:sz w:val="20"/>
                            <w:szCs w:val="20"/>
                          </w:rPr>
                          <w:jc w:val="left"/>
                          <w:ind w:left="44"/>
                        </w:pP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Resam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ling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resu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ts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cross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tuni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pa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ame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FFFFFF"/>
                            <w:spacing w:val="0"/>
                            <w:w w:val="100"/>
                            <w:sz w:val="20"/>
                            <w:szCs w:val="20"/>
                          </w:rPr>
                          <w:t>ers:</w:t>
                        </w:r>
                        <w:r>
                          <w:rPr>
                            <w:rFonts w:cs="Lucida Console" w:hAnsi="Lucida Console" w:eastAsia="Lucida Console" w:ascii="Lucida Console"/>
                            <w:color w:val="00000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  <w:tc>
                      <w:tcPr>
                        <w:tcW w:w="4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2140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32760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samp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520"/>
      </w:pPr>
      <w:r>
        <w:pict>
          <v:group style="position:absolute;margin-left:66.964pt;margin-top:69.726pt;width:523.22pt;height:648.83pt;mso-position-horizontal-relative:page;mso-position-vertical-relative:page;z-index:-6477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pred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ctor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alp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mbda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RM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uar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00932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00913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00646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00846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00059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98067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96815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.868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97201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.737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04120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33270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138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01765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01210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00648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.996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98642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.943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96948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95241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96450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.562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09348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65765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151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.133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00299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00437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00038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97652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.915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95698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94976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97534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13696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01830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00882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173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99402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.957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96938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.892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94835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94390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.599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8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99377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Sz w:w="12240" w:h="15840"/>
          <w:pgMar w:top="1240" w:bottom="280" w:left="1280" w:right="340"/>
        </w:sectPr>
      </w:pPr>
    </w:p>
    <w:p>
      <w:pPr>
        <w:rPr>
          <w:sz w:val="9"/>
          <w:szCs w:val="9"/>
        </w:rPr>
        <w:jc w:val="left"/>
        <w:spacing w:before="9" w:lineRule="exact" w:line="80"/>
      </w:pPr>
      <w:r>
        <w:pict>
          <v:group style="position:absolute;margin-left:66.964pt;margin-top:69.726pt;width:523.22pt;height:648.83pt;mso-position-horizontal-relative:page;mso-position-vertical-relative:page;z-index:-6475" coordorigin="1339,1395" coordsize="10464,12977">
            <v:shape style="position:absolute;left:1396;top:1440;width:0;height:12801" coordorigin="1396,1440" coordsize="0,12801" path="m1396,1440l1396,14241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440;top:4640;width:10353;height:202" coordorigin="1440,4640" coordsize="10353,202" path="m11794,4640l1440,4640,1440,4841,11794,4841,11794,4640xe" filled="t" fillcolor="#002140" stroked="f">
              <v:path arrowok="t"/>
              <v:fill/>
            </v:shape>
            <v:shape style="position:absolute;left:1440;top:4841;width:10353;height:200" coordorigin="1440,4841" coordsize="10353,200" path="m11794,4841l1440,4841,1440,5041,11794,5041,11794,4841xe" filled="t" fillcolor="#002140" stroked="f">
              <v:path arrowok="t"/>
              <v:fill/>
            </v:shape>
            <v:shape style="position:absolute;left:1440;top:5041;width:10353;height:199" coordorigin="1440,5041" coordsize="10353,199" path="m11794,5041l1440,5041,1440,5240,11794,5240,11794,5041xe" filled="t" fillcolor="#002140" stroked="f">
              <v:path arrowok="t"/>
              <v:fill/>
            </v:shape>
            <v:shape style="position:absolute;left:1440;top:5240;width:10353;height:202" coordorigin="1440,5240" coordsize="10353,202" path="m11794,5240l1440,5240,1440,5442,11794,5442,11794,5240xe" filled="t" fillcolor="#002140" stroked="f">
              <v:path arrowok="t"/>
              <v:fill/>
            </v:shape>
            <v:shape style="position:absolute;left:1440;top:5442;width:10353;height:199" coordorigin="1440,5442" coordsize="10353,199" path="m11794,5442l1440,5442,1440,5641,11794,5641,11794,5442xe" filled="t" fillcolor="#002140" stroked="f">
              <v:path arrowok="t"/>
              <v:fill/>
            </v:shape>
            <v:shape style="position:absolute;left:1440;top:5641;width:10353;height:199" coordorigin="1440,5641" coordsize="10353,199" path="m11794,5641l1440,5641,1440,5840,11794,5840,11794,5641xe" filled="t" fillcolor="#002140" stroked="f">
              <v:path arrowok="t"/>
              <v:fill/>
            </v:shape>
            <v:shape style="position:absolute;left:1440;top:5840;width:10353;height:202" coordorigin="1440,5840" coordsize="10353,202" path="m11794,5840l1440,5840,1440,6042,11794,6042,11794,5840xe" filled="t" fillcolor="#002140" stroked="f">
              <v:path arrowok="t"/>
              <v:fill/>
            </v:shape>
            <v:shape style="position:absolute;left:1440;top:6042;width:10353;height:199" coordorigin="1440,6042" coordsize="10353,199" path="m11794,6042l1440,6042,1440,6241,11794,6241,11794,6042xe" filled="t" fillcolor="#002140" stroked="f">
              <v:path arrowok="t"/>
              <v:fill/>
            </v:shape>
            <v:shape style="position:absolute;left:1440;top:6241;width:10353;height:199" coordorigin="1440,6241" coordsize="10353,199" path="m11794,6241l1440,6241,1440,6440,11794,6440,11794,6241xe" filled="t" fillcolor="#002140" stroked="f">
              <v:path arrowok="t"/>
              <v:fill/>
            </v:shape>
            <v:shape style="position:absolute;left:1440;top:6440;width:10353;height:202" coordorigin="1440,6440" coordsize="10353,202" path="m11794,6440l1440,6440,1440,6642,11794,6642,11794,6440xe" filled="t" fillcolor="#002140" stroked="f">
              <v:path arrowok="t"/>
              <v:fill/>
            </v:shape>
            <v:shape style="position:absolute;left:1440;top:6642;width:10353;height:199" coordorigin="1440,6642" coordsize="10353,199" path="m11794,6642l1440,6642,1440,6841,11794,6841,11794,6642xe" filled="t" fillcolor="#002140" stroked="f">
              <v:path arrowok="t"/>
              <v:fill/>
            </v:shape>
            <v:shape style="position:absolute;left:1440;top:6841;width:10353;height:199" coordorigin="1440,6841" coordsize="10353,199" path="m11794,6841l1440,6841,1440,7040,11794,7040,11794,6841xe" filled="t" fillcolor="#002140" stroked="f">
              <v:path arrowok="t"/>
              <v:fill/>
            </v:shape>
            <v:shape style="position:absolute;left:1440;top:7040;width:10353;height:202" coordorigin="1440,7040" coordsize="10353,202" path="m11794,7040l1440,7040,1440,7242,11794,7242,11794,7040xe" filled="t" fillcolor="#002140" stroked="f">
              <v:path arrowok="t"/>
              <v:fill/>
            </v:shape>
            <v:shape style="position:absolute;left:1440;top:7242;width:10353;height:199" coordorigin="1440,7242" coordsize="10353,199" path="m11794,7242l1440,7242,1440,7441,11794,7441,11794,7242xe" filled="t" fillcolor="#002140" stroked="f">
              <v:path arrowok="t"/>
              <v:fill/>
            </v:shape>
            <v:shape style="position:absolute;left:1440;top:7441;width:10353;height:199" coordorigin="1440,7441" coordsize="10353,199" path="m11794,7441l1440,7441,1440,7640,11794,7640,11794,7441xe" filled="t" fillcolor="#002140" stroked="f">
              <v:path arrowok="t"/>
              <v:fill/>
            </v:shape>
            <v:shape style="position:absolute;left:1440;top:7640;width:10353;height:202" coordorigin="1440,7640" coordsize="10353,202" path="m11794,7640l1440,7640,1440,7842,11794,7842,11794,7640xe" filled="t" fillcolor="#002140" stroked="f">
              <v:path arrowok="t"/>
              <v:fill/>
            </v:shape>
            <v:shape style="position:absolute;left:1440;top:7842;width:10353;height:199" coordorigin="1440,7842" coordsize="10353,199" path="m11794,7842l1440,7842,1440,8041,11794,8041,11794,7842xe" filled="t" fillcolor="#002140" stroked="f">
              <v:path arrowok="t"/>
              <v:fill/>
            </v:shape>
            <v:shape style="position:absolute;left:1440;top:8041;width:10353;height:199" coordorigin="1440,8041" coordsize="10353,199" path="m11794,8041l1440,8041,1440,8240,11794,8240,11794,8041xe" filled="t" fillcolor="#002140" stroked="f">
              <v:path arrowok="t"/>
              <v:fill/>
            </v:shape>
            <v:shape style="position:absolute;left:1440;top:8240;width:10353;height:202" coordorigin="1440,8240" coordsize="10353,202" path="m11794,8240l1440,8240,1440,8442,11794,8442,11794,8240xe" filled="t" fillcolor="#002140" stroked="f">
              <v:path arrowok="t"/>
              <v:fill/>
            </v:shape>
            <v:shape style="position:absolute;left:1440;top:8442;width:10353;height:199" coordorigin="1440,8442" coordsize="10353,199" path="m11794,8442l1440,8442,1440,8641,11794,8641,11794,8442xe" filled="t" fillcolor="#002140" stroked="f">
              <v:path arrowok="t"/>
              <v:fill/>
            </v:shape>
            <v:shape style="position:absolute;left:1440;top:8641;width:10353;height:199" coordorigin="1440,8641" coordsize="10353,199" path="m11794,8641l1440,8641,1440,8841,11794,8841,11794,8641xe" filled="t" fillcolor="#002140" stroked="f">
              <v:path arrowok="t"/>
              <v:fill/>
            </v:shape>
            <v:shape style="position:absolute;left:1440;top:8841;width:10353;height:202" coordorigin="1440,8841" coordsize="10353,202" path="m11794,8841l1440,8841,1440,9042,11794,9042,11794,8841xe" filled="t" fillcolor="#002140" stroked="f">
              <v:path arrowok="t"/>
              <v:fill/>
            </v:shape>
            <v:shape style="position:absolute;left:1440;top:9042;width:10353;height:199" coordorigin="1440,9042" coordsize="10353,199" path="m11794,9042l1440,9042,1440,9241,11794,9241,11794,9042xe" filled="t" fillcolor="#002140" stroked="f">
              <v:path arrowok="t"/>
              <v:fill/>
            </v:shape>
            <v:shape style="position:absolute;left:1440;top:9241;width:10353;height:199" coordorigin="1440,9241" coordsize="10353,199" path="m11794,9241l1440,9241,1440,9441,11794,9441,11794,9241xe" filled="t" fillcolor="#002140" stroked="f">
              <v:path arrowok="t"/>
              <v:fill/>
            </v:shape>
            <v:shape style="position:absolute;left:1440;top:9441;width:10353;height:202" coordorigin="1440,9441" coordsize="10353,202" path="m11794,9441l1440,9441,1440,9642,11794,9642,11794,9441xe" filled="t" fillcolor="#002140" stroked="f">
              <v:path arrowok="t"/>
              <v:fill/>
            </v:shape>
            <v:shape style="position:absolute;left:1440;top:9642;width:10353;height:199" coordorigin="1440,9642" coordsize="10353,199" path="m11794,9642l1440,9642,1440,9841,11794,9841,11794,9642xe" filled="t" fillcolor="#002140" stroked="f">
              <v:path arrowok="t"/>
              <v:fill/>
            </v:shape>
            <v:shape style="position:absolute;left:1440;top:9841;width:10353;height:199" coordorigin="1440,9841" coordsize="10353,199" path="m11794,9841l1440,9841,1440,10041,11794,10041,11794,9841xe" filled="t" fillcolor="#002140" stroked="f">
              <v:path arrowok="t"/>
              <v:fill/>
            </v:shape>
            <v:shape style="position:absolute;left:1440;top:10041;width:10353;height:202" coordorigin="1440,10041" coordsize="10353,202" path="m11794,10041l1440,10041,1440,10242,11794,10242,11794,10041xe" filled="t" fillcolor="#002140" stroked="f">
              <v:path arrowok="t"/>
              <v:fill/>
            </v:shape>
            <v:shape style="position:absolute;left:1440;top:10242;width:10353;height:199" coordorigin="1440,10242" coordsize="10353,199" path="m11794,10242l1440,10242,1440,10441,11794,10441,11794,10242xe" filled="t" fillcolor="#002140" stroked="f">
              <v:path arrowok="t"/>
              <v:fill/>
            </v:shape>
            <v:shape style="position:absolute;left:1440;top:10441;width:10353;height:199" coordorigin="1440,10441" coordsize="10353,199" path="m11794,10441l1440,10441,1440,10641,11794,10641,11794,10441xe" filled="t" fillcolor="#002140" stroked="f">
              <v:path arrowok="t"/>
              <v:fill/>
            </v:shape>
            <v:shape style="position:absolute;left:1440;top:10641;width:10353;height:202" coordorigin="1440,10641" coordsize="10353,202" path="m11794,10641l1440,10641,1440,10842,11794,10842,11794,10641xe" filled="t" fillcolor="#002140" stroked="f">
              <v:path arrowok="t"/>
              <v:fill/>
            </v:shape>
            <v:shape style="position:absolute;left:1440;top:10842;width:10353;height:199" coordorigin="1440,10842" coordsize="10353,199" path="m11794,10842l1440,10842,1440,11041,11794,11041,11794,10842xe" filled="t" fillcolor="#002140" stroked="f">
              <v:path arrowok="t"/>
              <v:fill/>
            </v:shape>
            <v:shape style="position:absolute;left:1440;top:11041;width:10353;height:199" coordorigin="1440,11041" coordsize="10353,199" path="m11794,11041l1440,11041,1440,11241,11794,11241,11794,11041xe" filled="t" fillcolor="#002140" stroked="f">
              <v:path arrowok="t"/>
              <v:fill/>
            </v:shape>
            <v:shape style="position:absolute;left:1440;top:11241;width:10353;height:202" coordorigin="1440,11241" coordsize="10353,202" path="m11794,11241l1440,11241,1440,11442,11794,11442,11794,11241xe" filled="t" fillcolor="#002140" stroked="f">
              <v:path arrowok="t"/>
              <v:fill/>
            </v:shape>
            <v:shape style="position:absolute;left:1440;top:11442;width:10353;height:199" coordorigin="1440,11442" coordsize="10353,199" path="m11794,11442l1440,11442,1440,11641,11794,11641,11794,11442xe" filled="t" fillcolor="#002140" stroked="f">
              <v:path arrowok="t"/>
              <v:fill/>
            </v:shape>
            <v:shape style="position:absolute;left:1440;top:11642;width:10353;height:200" coordorigin="1440,11642" coordsize="10353,200" path="m11794,11642l1440,11642,1440,11841,11794,11841,11794,11642xe" filled="t" fillcolor="#002140" stroked="f">
              <v:path arrowok="t"/>
              <v:fill/>
            </v:shape>
            <v:shape style="position:absolute;left:1440;top:11841;width:10353;height:202" coordorigin="1440,11841" coordsize="10353,202" path="m11794,11841l1440,11841,1440,12043,11794,12043,11794,11841xe" filled="t" fillcolor="#002140" stroked="f">
              <v:path arrowok="t"/>
              <v:fill/>
            </v:shape>
            <v:shape style="position:absolute;left:1440;top:12043;width:10353;height:199" coordorigin="1440,12043" coordsize="10353,199" path="m11794,12043l1440,12043,1440,12242,11794,12242,11794,12043xe" filled="t" fillcolor="#002140" stroked="f">
              <v:path arrowok="t"/>
              <v:fill/>
            </v:shape>
            <v:shape style="position:absolute;left:1440;top:12242;width:10353;height:199" coordorigin="1440,12242" coordsize="10353,199" path="m11794,12242l1440,12242,1440,12441,11794,12441,11794,12242xe" filled="t" fillcolor="#002140" stroked="f">
              <v:path arrowok="t"/>
              <v:fill/>
            </v:shape>
            <v:shape style="position:absolute;left:1440;top:12441;width:10353;height:202" coordorigin="1440,12441" coordsize="10353,202" path="m11794,12441l1440,12441,1440,12643,11794,12643,11794,12441xe" filled="t" fillcolor="#002140" stroked="f">
              <v:path arrowok="t"/>
              <v:fill/>
            </v:shape>
            <v:shape style="position:absolute;left:1440;top:12643;width:10353;height:199" coordorigin="1440,12643" coordsize="10353,199" path="m11794,12643l1440,12643,1440,12842,11794,12842,11794,12643xe" filled="t" fillcolor="#002140" stroked="f">
              <v:path arrowok="t"/>
              <v:fill/>
            </v:shape>
            <v:shape style="position:absolute;left:1440;top:12842;width:10353;height:199" coordorigin="1440,12842" coordsize="10353,199" path="m11794,12842l1440,12842,1440,13041,11794,13041,11794,12842xe" filled="t" fillcolor="#002140" stroked="f">
              <v:path arrowok="t"/>
              <v:fill/>
            </v:shape>
            <v:shape style="position:absolute;left:1440;top:13041;width:10353;height:202" coordorigin="1440,13041" coordsize="10353,202" path="m11794,13041l1440,13041,1440,13243,11794,13243,11794,13041xe" filled="t" fillcolor="#002140" stroked="f">
              <v:path arrowok="t"/>
              <v:fill/>
            </v:shape>
            <v:shape style="position:absolute;left:1440;top:13243;width:10353;height:199" coordorigin="1440,13243" coordsize="10353,199" path="m11794,13243l1440,13243,1440,13442,11794,13442,11794,13243xe" filled="t" fillcolor="#002140" stroked="f">
              <v:path arrowok="t"/>
              <v:fill/>
            </v:shape>
            <v:shape style="position:absolute;left:1440;top:13442;width:10353;height:199" coordorigin="1440,13442" coordsize="10353,199" path="m11794,13442l1440,13442,1440,13641,11794,13641,11794,13442xe" filled="t" fillcolor="#002140" stroked="f">
              <v:path arrowok="t"/>
              <v:fill/>
            </v:shape>
            <v:shape style="position:absolute;left:1440;top:13641;width:10353;height:202" coordorigin="1440,13641" coordsize="10353,202" path="m11794,13641l1440,13641,1440,13843,11794,13843,11794,13641xe" filled="t" fillcolor="#002140" stroked="f">
              <v:path arrowok="t"/>
              <v:fill/>
            </v:shape>
            <v:shape style="position:absolute;left:1440;top:13843;width:10353;height:199" coordorigin="1440,13843" coordsize="10353,199" path="m11794,13843l1440,13843,1440,14042,11794,14042,11794,13843xe" filled="t" fillcolor="#002140" stroked="f">
              <v:path arrowok="t"/>
              <v:fill/>
            </v:shape>
            <v:shape style="position:absolute;left:1440;top:14042;width:10353;height:199" coordorigin="1440,14042" coordsize="10353,199" path="m11794,14042l1440,14042,1440,14241,11794,14241,11794,14042xe" filled="t" fillcolor="#002140" stroked="f">
              <v:path arrowok="t"/>
              <v:fill/>
            </v:shape>
            <v:shape style="position:absolute;left:1349;top:14241;width:10444;height:120" coordorigin="1349,14241" coordsize="10444,120" path="m1349,14361l11794,14361,11794,14241,1349,14241,1349,14361xe" filled="t" fillcolor="#002140" stroked="f">
              <v:path arrowok="t"/>
              <v:fill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28988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.848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67198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01315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00741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00761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98665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96218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.873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94327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94205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02238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.096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45004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10478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01123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00535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.051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00633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98081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95596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94107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.718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94808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.443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05422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64667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45088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01327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00293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.982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97610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95104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94103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95454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.369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09005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85612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85446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01238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.070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00936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00020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97254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.906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94734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.817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94076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96246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13781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151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02499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.449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33025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.216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01155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01019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.033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99737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96951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94458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93743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.602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97328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19981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131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.691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1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16270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.572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88869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20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.602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00984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.064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.019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798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01048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3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99330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.955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.103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96647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.885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.240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94291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.784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.554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922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93467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186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.565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86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.281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421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98635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171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.153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00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.960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595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26663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108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.661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361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.839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388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27235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0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.666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8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9" w:hRule="exact"/>
        </w:trPr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4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.800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842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32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.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54609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909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lineRule="exact" w:line="180"/>
              <w:ind w:left="12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.044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  <w:sectPr>
          <w:pgSz w:w="12240" w:h="15840"/>
          <w:pgMar w:top="1240" w:bottom="280" w:left="1340" w:right="172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RMSE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as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ect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op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imal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usi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sma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lest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valu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98"/>
        <w:ind w:left="100"/>
      </w:pPr>
      <w:r>
        <w:pict>
          <v:group style="position:absolute;margin-left:66.964pt;margin-top:69.73pt;width:523.22pt;height:180.75pt;mso-position-horizontal-relative:page;mso-position-vertical-relative:page;z-index:-6474" coordorigin="1339,1395" coordsize="10464,3615">
            <v:shape style="position:absolute;left:1396;top:1440;width:0;height:3200" coordorigin="1396,1440" coordsize="0,3200" path="m1396,1440l1396,4640e" filled="f" stroked="t" strokeweight="4.54pt" strokecolor="#002140">
              <v:path arrowok="t"/>
            </v:shape>
            <v:shape style="position:absolute;left:1440;top:1440;width:10353;height:199" coordorigin="1440,1440" coordsize="10353,199" path="m11794,1440l1440,1440,1440,1639,11794,1639,11794,1440xe" filled="t" fillcolor="#002140" stroked="f">
              <v:path arrowok="t"/>
              <v:fill/>
            </v:shape>
            <v:shape style="position:absolute;left:1440;top:1639;width:10353;height:202" coordorigin="1440,1639" coordsize="10353,202" path="m11794,1639l1440,1639,1440,1841,11794,1841,11794,1639xe" filled="t" fillcolor="#002140" stroked="f">
              <v:path arrowok="t"/>
              <v:fill/>
            </v:shape>
            <v:shape style="position:absolute;left:1440;top:1841;width:10353;height:199" coordorigin="1440,1841" coordsize="10353,199" path="m11794,1841l1440,1841,1440,2040,11794,2040,11794,1841xe" filled="t" fillcolor="#002140" stroked="f">
              <v:path arrowok="t"/>
              <v:fill/>
            </v:shape>
            <v:shape style="position:absolute;left:1440;top:2040;width:10353;height:199" coordorigin="1440,2040" coordsize="10353,199" path="m11794,2040l1440,2040,1440,2240,11794,2240,11794,2040xe" filled="t" fillcolor="#002140" stroked="f">
              <v:path arrowok="t"/>
              <v:fill/>
            </v:shape>
            <v:shape style="position:absolute;left:1440;top:2240;width:10353;height:202" coordorigin="1440,2240" coordsize="10353,202" path="m11794,2240l1440,2240,1440,2441,11794,2441,11794,2240xe" filled="t" fillcolor="#002140" stroked="f">
              <v:path arrowok="t"/>
              <v:fill/>
            </v:shape>
            <v:shape style="position:absolute;left:1440;top:2441;width:10353;height:199" coordorigin="1440,2441" coordsize="10353,199" path="m11794,2441l1440,2441,1440,2640,11794,2640,11794,2441xe" filled="t" fillcolor="#002140" stroked="f">
              <v:path arrowok="t"/>
              <v:fill/>
            </v:shape>
            <v:shape style="position:absolute;left:1440;top:2640;width:10353;height:199" coordorigin="1440,2640" coordsize="10353,199" path="m11794,2640l1440,2640,1440,2840,11794,2840,11794,2640xe" filled="t" fillcolor="#002140" stroked="f">
              <v:path arrowok="t"/>
              <v:fill/>
            </v:shape>
            <v:shape style="position:absolute;left:1440;top:2840;width:10353;height:202" coordorigin="1440,2840" coordsize="10353,202" path="m11794,2840l1440,2840,1440,3041,11794,3041,11794,2840xe" filled="t" fillcolor="#002140" stroked="f">
              <v:path arrowok="t"/>
              <v:fill/>
            </v:shape>
            <v:shape style="position:absolute;left:1440;top:3041;width:10353;height:199" coordorigin="1440,3041" coordsize="10353,199" path="m11794,3041l1440,3041,1440,3240,11794,3240,11794,3041xe" filled="t" fillcolor="#002140" stroked="f">
              <v:path arrowok="t"/>
              <v:fill/>
            </v:shape>
            <v:shape style="position:absolute;left:1440;top:3240;width:10353;height:199" coordorigin="1440,3240" coordsize="10353,199" path="m11794,3240l1440,3240,1440,3440,11794,3440,11794,3240xe" filled="t" fillcolor="#002140" stroked="f">
              <v:path arrowok="t"/>
              <v:fill/>
            </v:shape>
            <v:shape style="position:absolute;left:1440;top:3440;width:10353;height:202" coordorigin="1440,3440" coordsize="10353,202" path="m11794,3440l1440,3440,1440,3641,11794,3641,11794,3440xe" filled="t" fillcolor="#002140" stroked="f">
              <v:path arrowok="t"/>
              <v:fill/>
            </v:shape>
            <v:shape style="position:absolute;left:1440;top:3641;width:10353;height:199" coordorigin="1440,3641" coordsize="10353,199" path="m11794,3641l1440,3641,1440,3840,11794,3840,11794,3641xe" filled="t" fillcolor="#002140" stroked="f">
              <v:path arrowok="t"/>
              <v:fill/>
            </v:shape>
            <v:shape style="position:absolute;left:1440;top:3840;width:10353;height:199" coordorigin="1440,3840" coordsize="10353,199" path="m11794,3840l1440,3840,1440,4040,11794,4040,11794,3840xe" filled="t" fillcolor="#002140" stroked="f">
              <v:path arrowok="t"/>
              <v:fill/>
            </v:shape>
            <v:shape style="position:absolute;left:1440;top:4040;width:10353;height:202" coordorigin="1440,4040" coordsize="10353,202" path="m11794,4040l1440,4040,1440,4241,11794,4241,11794,4040xe" filled="t" fillcolor="#002140" stroked="f">
              <v:path arrowok="t"/>
              <v:fill/>
            </v:shape>
            <v:shape style="position:absolute;left:1440;top:4241;width:10353;height:199" coordorigin="1440,4241" coordsize="10353,199" path="m11794,4241l1440,4241,1440,4440,11794,4440,11794,4241xe" filled="t" fillcolor="#002140" stroked="f">
              <v:path arrowok="t"/>
              <v:fill/>
            </v:shape>
            <v:shape style="position:absolute;left:1440;top:4440;width:10353;height:199" coordorigin="1440,4440" coordsize="10353,199" path="m11794,4440l1440,4440,1440,4640,11794,4640,11794,4440xe" filled="t" fillcolor="#002140" stroked="f">
              <v:path arrowok="t"/>
              <v:fill/>
            </v:shape>
            <v:shape style="position:absolute;left:1349;top:4640;width:10444;height:120" coordorigin="1349,4640" coordsize="10444,120" path="m1349,4760l11794,4760,11794,4640,1349,4640,1349,4760xe" filled="t" fillcolor="#002140" stroked="f">
              <v:path arrowok="t"/>
              <v:fill/>
            </v:shape>
            <v:shape style="position:absolute;left:1349;top:4760;width:10444;height:120" coordorigin="1349,4760" coordsize="10444,120" path="m1349,4880l11794,4880,11794,4760,1349,4760,1349,4880xe" filled="t" fillcolor="#002140" stroked="f">
              <v:path arrowok="t"/>
              <v:fill/>
            </v:shape>
            <v:shape style="position:absolute;left:1349;top:4880;width:10444;height:120" coordorigin="1349,4880" coordsize="10444,120" path="m1349,5000l11794,5000,11794,4880,1349,4880,1349,5000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nal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alues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for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odel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were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alpha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and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amb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5547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23.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20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#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reate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aph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displ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ying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ccu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acy</w:t>
      </w:r>
      <w:r>
        <w:rPr>
          <w:rFonts w:cs="Lucida Console" w:hAnsi="Lucida Console" w:eastAsia="Lucida Console" w:ascii="Lucida Console"/>
          <w:color w:val="FF9D00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all</w:t>
      </w:r>
      <w:r>
        <w:rPr>
          <w:rFonts w:cs="Lucida Console" w:hAnsi="Lucida Console" w:eastAsia="Lucida Console" w:ascii="Lucida Console"/>
          <w:color w:val="FF9D00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del)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rImp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e$fin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l))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dge)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st(F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s$X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.19,c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2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gree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st(F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s$X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4,col</w:t>
      </w:r>
      <w:r>
        <w:rPr>
          <w:rFonts w:cs="Lucida Console" w:hAnsi="Lucida Console" w:eastAsia="Lucida Console" w:ascii="Lucida Console"/>
          <w:color w:val="FF9D00"/>
          <w:spacing w:val="-2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d")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st(F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s$X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1.291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4477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1194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3,c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-4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'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ello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')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lmne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(x,</w:t>
      </w:r>
      <w:r>
        <w:rPr>
          <w:rFonts w:cs="Lucida Console" w:hAnsi="Lucida Console" w:eastAsia="Lucida Console" w:ascii="Lucida Console"/>
          <w:color w:val="FF9D00"/>
          <w:spacing w:val="-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y)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fit</w:t>
      </w:r>
      <w:r>
        <w:rPr>
          <w:rFonts w:cs="Lucida Console" w:hAnsi="Lucida Console" w:eastAsia="Lucida Console" w:ascii="Lucida Console"/>
          <w:color w:val="FF9D00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cv.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t(x,</w:t>
      </w:r>
      <w:r>
        <w:rPr>
          <w:rFonts w:cs="Lucida Console" w:hAnsi="Lucida Console" w:eastAsia="Lucida Console" w:ascii="Lucida Console"/>
          <w:color w:val="FF9D00"/>
          <w:spacing w:val="-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y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1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it=g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mnet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x,y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lower</w:t>
      </w:r>
      <w:r>
        <w:rPr>
          <w:rFonts w:cs="Lucida Console" w:hAnsi="Lucida Console" w:eastAsia="Lucida Console" w:ascii="Lucida Console"/>
          <w:color w:val="FF9D00"/>
          <w:spacing w:val="3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-.7,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pper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.5)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ot(t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 w:lineRule="auto" w:line="434"/>
        <w:ind w:left="201" w:right="2938" w:hanging="101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#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om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are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w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th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lin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odels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re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ra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tures_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5" w:lineRule="auto" w:line="454"/>
        <w:ind w:left="201" w:right="5188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s_Var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100" w:right="2526" w:firstLine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e(l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_Var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~Featu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l='red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))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#Ass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9"/>
        <w:ind w:left="100" w:right="1062" w:firstLine="1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s_Var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,Fe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tures_V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="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als",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")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#Ass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tures_Var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als"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ls",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  <w:sectPr>
          <w:pgSz w:w="12240" w:h="15840"/>
          <w:pgMar w:top="1340" w:bottom="280" w:left="1340" w:right="17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#Ru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 w:lineRule="auto" w:line="279"/>
        <w:ind w:left="140" w:right="1997" w:firstLine="1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fit&lt;-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~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ata=Feat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51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#P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cy;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s,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7"/>
        <w:ind w:left="140" w:right="200" w:firstLine="110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#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case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ting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serv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#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t,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59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#Coef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Sq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(fit)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tLeast" w:line="500"/>
        <w:ind w:left="241" w:right="737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#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earity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if(f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t)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 w:lineRule="auto" w:line="270"/>
        <w:ind w:left="140" w:right="2327" w:firstLine="24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iant_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$X0.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9,Fe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tur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s_Var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$X24)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[1]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0125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501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lm(F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s_V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riant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1$X0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19~F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es_Va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iant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1$X1)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sum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ary(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od)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Call: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lm(fo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mula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tur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s_Var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ant_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$X0.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-2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Featu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es_V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rian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_1$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2" w:hRule="exact"/>
        </w:trPr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29" w:right="-5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Resid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als: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/>
        </w:tc>
      </w:tr>
      <w:tr>
        <w:trPr>
          <w:trHeight w:val="226" w:hRule="exact"/>
        </w:trPr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509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362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1Q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12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ian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542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3Q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54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Max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149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-10.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3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-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8.27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24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.32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182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-3.03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129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.68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Sz w:w="12240" w:h="15840"/>
          <w:pgMar w:top="1380" w:bottom="280" w:left="1300" w:right="1700"/>
        </w:sectPr>
      </w:pP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 w:right="-5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Coeff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cien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ectPr>
          <w:type w:val="continuous"/>
          <w:pgSz w:w="12240" w:h="15840"/>
          <w:pgMar w:top="1400" w:bottom="280" w:left="1300" w:right="1700"/>
          <w:cols w:num="2" w:equalWidth="off">
            <w:col w:w="1706" w:space="1205"/>
            <w:col w:w="6329"/>
          </w:cols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imate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Std.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or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alue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Pr(&gt;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|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t|)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 w:lineRule="auto" w:line="270"/>
        <w:ind w:left="140" w:right="1480"/>
      </w:pPr>
      <w:r>
        <w:pict>
          <v:group style="position:absolute;margin-left:70.084pt;margin-top:672.2pt;width:471.95pt;height:45.996pt;mso-position-horizontal-relative:page;mso-position-vertical-relative:page;z-index:-6471" coordorigin="1402,13444" coordsize="9439,920">
            <v:shape style="position:absolute;left:1412;top:13454;width:9419;height:223" coordorigin="1412,13454" coordsize="9419,223" path="m1412,13677l10831,13677,10831,13454,1412,13454,1412,13677xe" filled="t" fillcolor="#002140" stroked="f">
              <v:path arrowok="t"/>
              <v:fill/>
            </v:shape>
            <v:shape style="position:absolute;left:1412;top:13677;width:9419;height:226" coordorigin="1412,13677" coordsize="9419,226" path="m1412,13903l10831,13903,10831,13677,1412,13677,1412,13903xe" filled="t" fillcolor="#002140" stroked="f">
              <v:path arrowok="t"/>
              <v:fill/>
            </v:shape>
            <v:shape style="position:absolute;left:1412;top:13903;width:9419;height:226" coordorigin="1412,13903" coordsize="9419,226" path="m1412,14128l10831,14128,10831,13903,1412,13903,1412,14128xe" filled="t" fillcolor="#002140" stroked="f">
              <v:path arrowok="t"/>
              <v:fill/>
            </v:shape>
            <v:shape style="position:absolute;left:1412;top:14128;width:9419;height:226" coordorigin="1412,14128" coordsize="9419,226" path="m1412,14354l10831,14354,10831,14128,1412,14128,1412,14354xe" filled="t" fillcolor="#002140" stroked="f">
              <v:path arrowok="t"/>
              <v:fill/>
            </v:shape>
            <w10:wrap type="none"/>
          </v:group>
        </w:pict>
      </w:r>
      <w:r>
        <w:pict>
          <v:group style="position:absolute;margin-left:70.584pt;margin-top:610.54pt;width:470.95pt;height:11.28pt;mso-position-horizontal-relative:page;mso-position-vertical-relative:page;z-index:-6472" coordorigin="1412,12211" coordsize="9419,226">
            <v:shape style="position:absolute;left:1412;top:12211;width:9419;height:226" coordorigin="1412,12211" coordsize="9419,226" path="m1412,12436l10831,12436,10831,12211,1412,12211,1412,12436xe" filled="t" fillcolor="#002140" stroked="f">
              <v:path arrowok="t"/>
              <v:fill/>
            </v:shape>
            <w10:wrap type="none"/>
          </v:group>
        </w:pict>
      </w:r>
      <w:r>
        <w:pict>
          <v:group style="position:absolute;margin-left:70.084pt;margin-top:336.99pt;width:471.95pt;height:248.58pt;mso-position-horizontal-relative:page;mso-position-vertical-relative:page;z-index:-6473" coordorigin="1402,6740" coordsize="9439,4972">
            <v:shape style="position:absolute;left:1412;top:6750;width:9419;height:226" coordorigin="1412,6750" coordsize="9419,226" path="m1412,6975l10831,6975,10831,6750,1412,6750,1412,6975xe" filled="t" fillcolor="#002140" stroked="f">
              <v:path arrowok="t"/>
              <v:fill/>
            </v:shape>
            <v:shape style="position:absolute;left:1412;top:6975;width:9419;height:226" coordorigin="1412,6975" coordsize="9419,226" path="m1412,7201l10831,7201,10831,6975,1412,6975,1412,7201xe" filled="t" fillcolor="#002140" stroked="f">
              <v:path arrowok="t"/>
              <v:fill/>
            </v:shape>
            <v:shape style="position:absolute;left:1412;top:7201;width:9419;height:226" coordorigin="1412,7201" coordsize="9419,226" path="m1412,7427l10831,7427,10831,7201,1412,7201,1412,7427xe" filled="t" fillcolor="#002140" stroked="f">
              <v:path arrowok="t"/>
              <v:fill/>
            </v:shape>
            <v:shape style="position:absolute;left:1412;top:7427;width:9419;height:223" coordorigin="1412,7427" coordsize="9419,223" path="m1412,7650l10831,7650,10831,7427,1412,7427,1412,7650xe" filled="t" fillcolor="#002140" stroked="f">
              <v:path arrowok="t"/>
              <v:fill/>
            </v:shape>
            <v:shape style="position:absolute;left:1412;top:7650;width:9419;height:226" coordorigin="1412,7650" coordsize="9419,226" path="m1412,7875l10831,7875,10831,7650,1412,7650,1412,7875xe" filled="t" fillcolor="#002140" stroked="f">
              <v:path arrowok="t"/>
              <v:fill/>
            </v:shape>
            <v:shape style="position:absolute;left:1412;top:7875;width:9419;height:226" coordorigin="1412,7875" coordsize="9419,226" path="m1412,8101l10831,8101,10831,7875,1412,7875,1412,8101xe" filled="t" fillcolor="#002140" stroked="f">
              <v:path arrowok="t"/>
              <v:fill/>
            </v:shape>
            <v:shape style="position:absolute;left:1412;top:8101;width:9419;height:226" coordorigin="1412,8101" coordsize="9419,226" path="m1412,8327l10831,8327,10831,8101,1412,8101,1412,8327xe" filled="t" fillcolor="#002140" stroked="f">
              <v:path arrowok="t"/>
              <v:fill/>
            </v:shape>
            <v:shape style="position:absolute;left:1412;top:8327;width:9419;height:224" coordorigin="1412,8327" coordsize="9419,224" path="m1412,8550l10831,8550,10831,8327,1412,8327,1412,8550xe" filled="t" fillcolor="#002140" stroked="f">
              <v:path arrowok="t"/>
              <v:fill/>
            </v:shape>
            <v:shape style="position:absolute;left:1412;top:8550;width:9419;height:226" coordorigin="1412,8550" coordsize="9419,226" path="m1412,8776l10831,8776,10831,8550,1412,8550,1412,8776xe" filled="t" fillcolor="#002140" stroked="f">
              <v:path arrowok="t"/>
              <v:fill/>
            </v:shape>
            <v:shape style="position:absolute;left:1412;top:8776;width:9419;height:226" coordorigin="1412,8776" coordsize="9419,226" path="m1412,9001l10831,9001,10831,8776,1412,8776,1412,9001xe" filled="t" fillcolor="#002140" stroked="f">
              <v:path arrowok="t"/>
              <v:fill/>
            </v:shape>
            <v:shape style="position:absolute;left:1412;top:9001;width:9419;height:226" coordorigin="1412,9001" coordsize="9419,226" path="m1412,9227l10831,9227,10831,9001,1412,9001,1412,9227xe" filled="t" fillcolor="#002140" stroked="f">
              <v:path arrowok="t"/>
              <v:fill/>
            </v:shape>
            <v:shape style="position:absolute;left:1412;top:9227;width:9419;height:223" coordorigin="1412,9227" coordsize="9419,223" path="m1412,9450l10831,9450,10831,9227,1412,9227,1412,9450xe" filled="t" fillcolor="#002140" stroked="f">
              <v:path arrowok="t"/>
              <v:fill/>
            </v:shape>
            <v:shape style="position:absolute;left:1412;top:9450;width:9419;height:226" coordorigin="1412,9450" coordsize="9419,226" path="m1412,9676l10831,9676,10831,9450,1412,9450,1412,9676xe" filled="t" fillcolor="#002140" stroked="f">
              <v:path arrowok="t"/>
              <v:fill/>
            </v:shape>
            <v:shape style="position:absolute;left:1412;top:9676;width:9419;height:226" coordorigin="1412,9676" coordsize="9419,226" path="m1412,9901l10831,9901,10831,9676,1412,9676,1412,9901xe" filled="t" fillcolor="#002140" stroked="f">
              <v:path arrowok="t"/>
              <v:fill/>
            </v:shape>
            <v:shape style="position:absolute;left:1412;top:9901;width:9419;height:226" coordorigin="1412,9901" coordsize="9419,226" path="m1412,10127l10831,10127,10831,9901,1412,9901,1412,10127xe" filled="t" fillcolor="#002140" stroked="f">
              <v:path arrowok="t"/>
              <v:fill/>
            </v:shape>
            <v:shape style="position:absolute;left:1412;top:10127;width:9419;height:223" coordorigin="1412,10127" coordsize="9419,223" path="m1412,10350l10831,10350,10831,10127,1412,10127,1412,10350xe" filled="t" fillcolor="#002140" stroked="f">
              <v:path arrowok="t"/>
              <v:fill/>
            </v:shape>
            <v:shape style="position:absolute;left:1412;top:10350;width:9419;height:226" coordorigin="1412,10350" coordsize="9419,226" path="m1412,10576l10831,10576,10831,10350,1412,10350,1412,10576xe" filled="t" fillcolor="#002140" stroked="f">
              <v:path arrowok="t"/>
              <v:fill/>
            </v:shape>
            <v:shape style="position:absolute;left:1412;top:10576;width:9419;height:226" coordorigin="1412,10576" coordsize="9419,226" path="m1412,10801l10831,10801,10831,10576,1412,10576,1412,10801xe" filled="t" fillcolor="#002140" stroked="f">
              <v:path arrowok="t"/>
              <v:fill/>
            </v:shape>
            <v:shape style="position:absolute;left:1412;top:10801;width:9419;height:226" coordorigin="1412,10801" coordsize="9419,226" path="m1412,11027l10831,11027,10831,10801,1412,10801,1412,11027xe" filled="t" fillcolor="#002140" stroked="f">
              <v:path arrowok="t"/>
              <v:fill/>
            </v:shape>
            <v:shape style="position:absolute;left:1412;top:11027;width:9419;height:223" coordorigin="1412,11027" coordsize="9419,223" path="m1412,11250l10831,11250,10831,11027,1412,11027,1412,11250xe" filled="t" fillcolor="#002140" stroked="f">
              <v:path arrowok="t"/>
              <v:fill/>
            </v:shape>
            <v:shape style="position:absolute;left:1412;top:11250;width:9419;height:226" coordorigin="1412,11250" coordsize="9419,226" path="m1412,11476l10831,11476,10831,11250,1412,11250,1412,11476xe" filled="t" fillcolor="#002140" stroked="f">
              <v:path arrowok="t"/>
              <v:fill/>
            </v:shape>
            <v:shape style="position:absolute;left:1412;top:11476;width:9419;height:226" coordorigin="1412,11476" coordsize="9419,226" path="m1412,11701l10831,11701,10831,11476,1412,11476,1412,11701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02642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275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8.14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&lt;2</w:t>
      </w:r>
      <w:r>
        <w:rPr>
          <w:rFonts w:cs="Lucida Console" w:hAnsi="Lucida Console" w:eastAsia="Lucida Console" w:ascii="Lucida Console"/>
          <w:color w:val="FFFFFF"/>
          <w:spacing w:val="3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-16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Featu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es_V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rian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_1$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2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-0.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31088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4.95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&lt;2</w:t>
      </w:r>
      <w:r>
        <w:rPr>
          <w:rFonts w:cs="Lucida Console" w:hAnsi="Lucida Console" w:eastAsia="Lucida Console" w:ascii="Lucida Console"/>
          <w:color w:val="FFFFFF"/>
          <w:spacing w:val="3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-16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***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exact" w:line="180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---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Signi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co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es:</w:t>
      </w:r>
      <w:r>
        <w:rPr>
          <w:rFonts w:cs="Lucida Console" w:hAnsi="Lucida Console" w:eastAsia="Lucida Console" w:ascii="Lucida Console"/>
          <w:color w:val="FFFFFF"/>
          <w:spacing w:val="1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**’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001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**’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.01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‘*’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’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0.1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’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Resid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anda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ror: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5.4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46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egrees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reed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3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Multi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le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squa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ed: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0.00</w:t>
      </w:r>
      <w:r>
        <w:rPr>
          <w:rFonts w:cs="Lucida Console" w:hAnsi="Lucida Console" w:eastAsia="Lucida Console" w:ascii="Lucida Console"/>
          <w:color w:val="FFFFFF"/>
          <w:spacing w:val="2"/>
          <w:w w:val="99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99"/>
          <w:sz w:val="20"/>
          <w:szCs w:val="20"/>
        </w:rPr>
        <w:t>429,</w:t>
      </w:r>
      <w:r>
        <w:rPr>
          <w:rFonts w:cs="Lucida Console" w:hAnsi="Lucida Console" w:eastAsia="Lucida Console" w:ascii="Lucida Console"/>
          <w:color w:val="FFFFFF"/>
          <w:spacing w:val="-6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Adjus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squa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ed: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0.00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F-sta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isti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FFFFFF"/>
          <w:spacing w:val="-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.5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46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-valu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16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pre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ict(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od)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Vari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$erro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=mod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uals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3"/>
        <w:ind w:left="14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ary(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  <w:sectPr>
          <w:type w:val="continuous"/>
          <w:pgSz w:w="12240" w:h="15840"/>
          <w:pgMar w:top="1400" w:bottom="280" w:left="1300" w:right="1700"/>
        </w:sectPr>
      </w:pP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Loadi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618B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re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q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uired</w:t>
      </w:r>
      <w:r>
        <w:rPr>
          <w:rFonts w:cs="Lucida Console" w:hAnsi="Lucida Console" w:eastAsia="Lucida Console" w:ascii="Lucida Console"/>
          <w:color w:val="FF618B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pa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kage:</w:t>
      </w:r>
      <w:r>
        <w:rPr>
          <w:rFonts w:cs="Lucida Console" w:hAnsi="Lucida Console" w:eastAsia="Lucida Console" w:ascii="Lucida Console"/>
          <w:color w:val="FF618B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carD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ta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pict>
          <v:group style="position:absolute;margin-left:70.084pt;margin-top:254.55pt;width:471.95pt;height:68.44pt;mso-position-horizontal-relative:page;mso-position-vertical-relative:page;z-index:-6469" coordorigin="1402,5091" coordsize="9439,1369">
            <v:shape style="position:absolute;left:1412;top:5101;width:9419;height:223" coordorigin="1412,5101" coordsize="9419,223" path="m1412,5324l10831,5324,10831,5101,1412,5101,1412,5324xe" filled="t" fillcolor="#002140" stroked="f">
              <v:path arrowok="t"/>
              <v:fill/>
            </v:shape>
            <v:shape style="position:absolute;left:1412;top:5324;width:9419;height:226" coordorigin="1412,5324" coordsize="9419,226" path="m1412,5550l10831,5550,10831,5324,1412,5324,1412,5550xe" filled="t" fillcolor="#002140" stroked="f">
              <v:path arrowok="t"/>
              <v:fill/>
            </v:shape>
            <v:shape style="position:absolute;left:1412;top:5550;width:9419;height:226" coordorigin="1412,5550" coordsize="9419,226" path="m1412,5775l10831,5775,10831,5550,1412,5550,1412,5775xe" filled="t" fillcolor="#002140" stroked="f">
              <v:path arrowok="t"/>
              <v:fill/>
            </v:shape>
            <v:shape style="position:absolute;left:1412;top:5775;width:9419;height:226" coordorigin="1412,5775" coordsize="9419,226" path="m1412,6001l10831,6001,10831,5775,1412,5775,1412,6001xe" filled="t" fillcolor="#002140" stroked="f">
              <v:path arrowok="t"/>
              <v:fill/>
            </v:shape>
            <v:shape style="position:absolute;left:1412;top:6001;width:9419;height:223" coordorigin="1412,6001" coordsize="9419,223" path="m1412,6224l10831,6224,10831,6001,1412,6001,1412,6224xe" filled="t" fillcolor="#002140" stroked="f">
              <v:path arrowok="t"/>
              <v:fill/>
            </v:shape>
            <v:shape style="position:absolute;left:1412;top:6224;width:9419;height:226" coordorigin="1412,6224" coordsize="9419,226" path="m1412,6450l10831,6450,10831,6224,1412,6224,1412,6450xe" filled="t" fillcolor="#002140" stroked="f">
              <v:path arrowok="t"/>
              <v:fill/>
            </v:shape>
            <w10:wrap type="none"/>
          </v:group>
        </w:pict>
      </w:r>
      <w:r>
        <w:pict>
          <v:group style="position:absolute;margin-left:70.084pt;margin-top:71.496pt;width:471.95pt;height:158.584pt;mso-position-horizontal-relative:page;mso-position-vertical-relative:page;z-index:-6470" coordorigin="1402,1430" coordsize="9439,3172">
            <v:shape style="position:absolute;left:1412;top:1440;width:9419;height:226" coordorigin="1412,1440" coordsize="9419,226" path="m1412,1666l10831,1666,10831,1440,1412,1440,1412,1666xe" filled="t" fillcolor="#002140" stroked="f">
              <v:path arrowok="t"/>
              <v:fill/>
            </v:shape>
            <v:shape style="position:absolute;left:1412;top:1666;width:9419;height:226" coordorigin="1412,1666" coordsize="9419,226" path="m1412,1892l10831,1892,10831,1666,1412,1666,1412,1892xe" filled="t" fillcolor="#002140" stroked="f">
              <v:path arrowok="t"/>
              <v:fill/>
            </v:shape>
            <v:shape style="position:absolute;left:1412;top:1892;width:9419;height:223" coordorigin="1412,1892" coordsize="9419,223" path="m1412,2115l10831,2115,10831,1892,1412,1892,1412,2115xe" filled="t" fillcolor="#002140" stroked="f">
              <v:path arrowok="t"/>
              <v:fill/>
            </v:shape>
            <v:shape style="position:absolute;left:1412;top:2115;width:9419;height:226" coordorigin="1412,2115" coordsize="9419,226" path="m1412,2340l10831,2340,10831,2115,1412,2115,1412,2340xe" filled="t" fillcolor="#002140" stroked="f">
              <v:path arrowok="t"/>
              <v:fill/>
            </v:shape>
            <v:shape style="position:absolute;left:1412;top:2340;width:9419;height:226" coordorigin="1412,2340" coordsize="9419,226" path="m1412,2566l10831,2566,10831,2340,1412,2340,1412,2566xe" filled="t" fillcolor="#002140" stroked="f">
              <v:path arrowok="t"/>
              <v:fill/>
            </v:shape>
            <v:shape style="position:absolute;left:1412;top:2566;width:9419;height:226" coordorigin="1412,2566" coordsize="9419,226" path="m1412,2792l10831,2792,10831,2566,1412,2566,1412,2792xe" filled="t" fillcolor="#002140" stroked="f">
              <v:path arrowok="t"/>
              <v:fill/>
            </v:shape>
            <v:shape style="position:absolute;left:1412;top:2792;width:9419;height:223" coordorigin="1412,2792" coordsize="9419,223" path="m1412,3015l10831,3015,10831,2792,1412,2792,1412,3015xe" filled="t" fillcolor="#002140" stroked="f">
              <v:path arrowok="t"/>
              <v:fill/>
            </v:shape>
            <v:shape style="position:absolute;left:1412;top:3015;width:9419;height:226" coordorigin="1412,3015" coordsize="9419,226" path="m1412,3240l10831,3240,10831,3015,1412,3015,1412,3240xe" filled="t" fillcolor="#002140" stroked="f">
              <v:path arrowok="t"/>
              <v:fill/>
            </v:shape>
            <v:shape style="position:absolute;left:1412;top:3240;width:9419;height:226" coordorigin="1412,3240" coordsize="9419,226" path="m1412,3466l10831,3466,10831,3240,1412,3240,1412,3466xe" filled="t" fillcolor="#002140" stroked="f">
              <v:path arrowok="t"/>
              <v:fill/>
            </v:shape>
            <v:shape style="position:absolute;left:1412;top:3466;width:9419;height:226" coordorigin="1412,3466" coordsize="9419,226" path="m1412,3692l10831,3692,10831,3466,1412,3466,1412,3692xe" filled="t" fillcolor="#002140" stroked="f">
              <v:path arrowok="t"/>
              <v:fill/>
            </v:shape>
            <v:shape style="position:absolute;left:1412;top:3692;width:9419;height:223" coordorigin="1412,3692" coordsize="9419,223" path="m1412,3915l10831,3915,10831,3692,1412,3692,1412,3915xe" filled="t" fillcolor="#002140" stroked="f">
              <v:path arrowok="t"/>
              <v:fill/>
            </v:shape>
            <v:shape style="position:absolute;left:1412;top:3915;width:9419;height:226" coordorigin="1412,3915" coordsize="9419,226" path="m1412,4140l10831,4140,10831,3915,1412,3915,1412,4140xe" filled="t" fillcolor="#002140" stroked="f">
              <v:path arrowok="t"/>
              <v:fill/>
            </v:shape>
            <v:shape style="position:absolute;left:1412;top:4140;width:9419;height:226" coordorigin="1412,4140" coordsize="9419,226" path="m1412,4366l10831,4366,10831,4140,1412,4140,1412,4366xe" filled="t" fillcolor="#002140" stroked="f">
              <v:path arrowok="t"/>
              <v:fill/>
            </v:shape>
            <v:shape style="position:absolute;left:1412;top:4366;width:9419;height:226" coordorigin="1412,4366" coordsize="9419,226" path="m1412,4592l10831,4592,10831,4366,1412,4366,1412,4592xe" filled="t" fillcolor="#002140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00"/>
      </w:pP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Attac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ing</w:t>
      </w:r>
      <w:r>
        <w:rPr>
          <w:rFonts w:cs="Lucida Console" w:hAnsi="Lucida Console" w:eastAsia="Lucida Console" w:ascii="Lucida Console"/>
          <w:color w:val="FF618B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acka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g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e:</w:t>
      </w:r>
      <w:r>
        <w:rPr>
          <w:rFonts w:cs="Lucida Console" w:hAnsi="Lucida Console" w:eastAsia="Lucida Console" w:ascii="Lucida Console"/>
          <w:color w:val="FF618B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car’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00"/>
      </w:pP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618B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llow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ng</w:t>
      </w:r>
      <w:r>
        <w:rPr>
          <w:rFonts w:cs="Lucida Console" w:hAnsi="Lucida Console" w:eastAsia="Lucida Console" w:ascii="Lucida Console"/>
          <w:color w:val="FF618B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ject</w:t>
      </w:r>
      <w:r>
        <w:rPr>
          <w:rFonts w:cs="Lucida Console" w:hAnsi="Lucida Console" w:eastAsia="Lucida Console" w:ascii="Lucida Console"/>
          <w:color w:val="FF618B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is</w:t>
      </w:r>
      <w:r>
        <w:rPr>
          <w:rFonts w:cs="Lucida Console" w:hAnsi="Lucida Console" w:eastAsia="Lucida Console" w:ascii="Lucida Console"/>
          <w:color w:val="FF618B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sked</w:t>
      </w:r>
      <w:r>
        <w:rPr>
          <w:rFonts w:cs="Lucida Console" w:hAnsi="Lucida Console" w:eastAsia="Lucida Console" w:ascii="Lucida Console"/>
          <w:color w:val="FF618B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from</w:t>
      </w:r>
      <w:r>
        <w:rPr>
          <w:rFonts w:cs="Lucida Console" w:hAnsi="Lucida Console" w:eastAsia="Lucida Console" w:ascii="Lucida Console"/>
          <w:color w:val="FF618B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‘pa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kage: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plyr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’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580"/>
      </w:pP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code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00"/>
      </w:pP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The</w:t>
      </w:r>
      <w:r>
        <w:rPr>
          <w:rFonts w:cs="Lucida Console" w:hAnsi="Lucida Console" w:eastAsia="Lucida Console" w:ascii="Lucida Console"/>
          <w:color w:val="FF618B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llow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ng</w:t>
      </w:r>
      <w:r>
        <w:rPr>
          <w:rFonts w:cs="Lucida Console" w:hAnsi="Lucida Console" w:eastAsia="Lucida Console" w:ascii="Lucida Console"/>
          <w:color w:val="FF618B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ject</w:t>
      </w:r>
      <w:r>
        <w:rPr>
          <w:rFonts w:cs="Lucida Console" w:hAnsi="Lucida Console" w:eastAsia="Lucida Console" w:ascii="Lucida Console"/>
          <w:color w:val="FF618B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is</w:t>
      </w:r>
      <w:r>
        <w:rPr>
          <w:rFonts w:cs="Lucida Console" w:hAnsi="Lucida Console" w:eastAsia="Lucida Console" w:ascii="Lucida Console"/>
          <w:color w:val="FF618B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sked</w:t>
      </w:r>
      <w:r>
        <w:rPr>
          <w:rFonts w:cs="Lucida Console" w:hAnsi="Lucida Console" w:eastAsia="Lucida Console" w:ascii="Lucida Console"/>
          <w:color w:val="FF618B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from</w:t>
      </w:r>
      <w:r>
        <w:rPr>
          <w:rFonts w:cs="Lucida Console" w:hAnsi="Lucida Console" w:eastAsia="Lucida Console" w:ascii="Lucida Console"/>
          <w:color w:val="FF618B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‘pa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kage: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urrr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’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580"/>
      </w:pP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618B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618B"/>
          <w:spacing w:val="0"/>
          <w:w w:val="100"/>
          <w:sz w:val="20"/>
          <w:szCs w:val="20"/>
        </w:rPr>
        <w:t>me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0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w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t(mo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3"/>
        <w:ind w:left="22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lag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utoc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rrel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tion</w:t>
      </w:r>
      <w:r>
        <w:rPr>
          <w:rFonts w:cs="Lucida Console" w:hAnsi="Lucida Console" w:eastAsia="Lucida Console" w:ascii="Lucida Console"/>
          <w:color w:val="FFFFFF"/>
          <w:spacing w:val="-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D-W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tati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tic</w:t>
      </w:r>
      <w:r>
        <w:rPr>
          <w:rFonts w:cs="Lucida Console" w:hAnsi="Lucida Console" w:eastAsia="Lucida Console" w:ascii="Lucida Console"/>
          <w:color w:val="FFFFFF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-va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ue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46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5323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22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nati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hy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oth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sis:</w:t>
      </w:r>
      <w:r>
        <w:rPr>
          <w:rFonts w:cs="Lucida Console" w:hAnsi="Lucida Console" w:eastAsia="Lucida Console" w:ascii="Lucida Console"/>
          <w:color w:val="FFFFFF"/>
          <w:spacing w:val="-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ho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!=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 w:lineRule="auto" w:line="267"/>
        <w:ind w:left="100" w:right="74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plo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(Fea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Tra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n$X0.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9,Fe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ture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_Tr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in$X2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1"/>
          <w:w w:val="99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ine(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m(F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_Var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X0.19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Feat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nt_1$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1),c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l='r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d'))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" w:lineRule="auto" w:line="270"/>
        <w:ind w:left="100" w:right="7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his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(Fea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ant_1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erro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-3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b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"Resi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uals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,mai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-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H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istog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am</w:t>
      </w:r>
      <w:r>
        <w:rPr>
          <w:rFonts w:cs="Lucida Console" w:hAnsi="Lucida Console" w:eastAsia="Lucida Console" w:ascii="Lucida Console"/>
          <w:color w:val="FF9D00"/>
          <w:spacing w:val="-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Res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uals",</w:t>
      </w:r>
      <w:r>
        <w:rPr>
          <w:rFonts w:cs="Lucida Console" w:hAnsi="Lucida Console" w:eastAsia="Lucida Console" w:ascii="Lucida Console"/>
          <w:color w:val="FF9D00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col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"yel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ow")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auto" w:line="267"/>
        <w:ind w:left="100" w:right="7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plo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(Fea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ures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Var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ant_1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X0.1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,Fea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ure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_Vari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nt_1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$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erro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9D00"/>
          <w:spacing w:val="1"/>
          <w:w w:val="99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ab="X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4",y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ab="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sidua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l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s",</w:t>
      </w:r>
      <w:r>
        <w:rPr>
          <w:rFonts w:cs="Lucida Console" w:hAnsi="Lucida Console" w:eastAsia="Lucida Console" w:ascii="Lucida Console"/>
          <w:color w:val="FF9D00"/>
          <w:spacing w:val="-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ain=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Lin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arity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"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60" w:bottom="280" w:left="1340" w:right="1420"/>
        </w:sectPr>
      </w:pPr>
      <w:r>
        <w:pict>
          <v:shape type="#_x0000_t75" style="width:345.56pt;height:235.5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group style="position:absolute;margin-left:70.084pt;margin-top:641.6pt;width:471.95pt;height:68.556pt;mso-position-horizontal-relative:page;mso-position-vertical-relative:page;z-index:-6468" coordorigin="1402,12832" coordsize="9439,1371">
            <v:shape style="position:absolute;left:1412;top:12842;width:9419;height:226" coordorigin="1412,12842" coordsize="9419,226" path="m1412,13068l10831,13068,10831,12842,1412,12842,1412,13068xe" filled="t" fillcolor="#002140" stroked="f">
              <v:path arrowok="t"/>
              <v:fill/>
            </v:shape>
            <v:shape style="position:absolute;left:1412;top:13068;width:9419;height:226" coordorigin="1412,13068" coordsize="9419,226" path="m1412,13293l10831,13293,10831,13068,1412,13068,1412,13293xe" filled="t" fillcolor="#002140" stroked="f">
              <v:path arrowok="t"/>
              <v:fill/>
            </v:shape>
            <v:shape style="position:absolute;left:1412;top:13293;width:9419;height:223" coordorigin="1412,13293" coordsize="9419,223" path="m1412,13516l10831,13516,10831,13293,1412,13293,1412,13516xe" filled="t" fillcolor="#002140" stroked="f">
              <v:path arrowok="t"/>
              <v:fill/>
            </v:shape>
            <v:shape style="position:absolute;left:1412;top:13516;width:9419;height:226" coordorigin="1412,13516" coordsize="9419,226" path="m1412,13742l10831,13742,10831,13516,1412,13516,1412,13742xe" filled="t" fillcolor="#002140" stroked="f">
              <v:path arrowok="t"/>
              <v:fill/>
            </v:shape>
            <v:shape style="position:absolute;left:1412;top:13742;width:9419;height:226" coordorigin="1412,13742" coordsize="9419,226" path="m1412,13968l10831,13968,10831,13742,1412,13742,1412,13968xe" filled="t" fillcolor="#002140" stroked="f">
              <v:path arrowok="t"/>
              <v:fill/>
            </v:shape>
            <v:shape style="position:absolute;left:1412;top:13968;width:9419;height:226" coordorigin="1412,13968" coordsize="9419,226" path="m1412,14193l10831,14193,10831,13968,1412,13968,1412,14193xe" filled="t" fillcolor="#002140" stroked="f">
              <v:path arrowok="t"/>
              <v:fill/>
            </v:shape>
            <w10:wrap type="none"/>
          </v:group>
        </w:pict>
      </w:r>
      <w:r>
        <w:pict>
          <v:shape type="#_x0000_t75" style="width:400.4pt;height:272.93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00.4pt;height:272.93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 w:lineRule="auto" w:line="270"/>
        <w:ind w:left="100" w:right="7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fit</w:t>
      </w:r>
      <w:r>
        <w:rPr>
          <w:rFonts w:cs="Lucida Console" w:hAnsi="Lucida Console" w:eastAsia="Lucida Console" w:ascii="Lucida Console"/>
          <w:color w:val="FF9D00"/>
          <w:spacing w:val="3"/>
          <w:w w:val="99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-lm(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0.19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X463+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11.2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761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9403+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1.0+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70.4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513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46124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68,</w:t>
      </w:r>
      <w:r>
        <w:rPr>
          <w:rFonts w:cs="Lucida Console" w:hAnsi="Lucida Console" w:eastAsia="Lucida Console" w:ascii="Lucida Console"/>
          <w:color w:val="FF9D00"/>
          <w:spacing w:val="1"/>
          <w:w w:val="99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ata=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_Var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lineRule="auto" w:line="267"/>
        <w:ind w:left="100" w:right="76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fit</w:t>
      </w:r>
      <w:r>
        <w:rPr>
          <w:rFonts w:cs="Lucida Console" w:hAnsi="Lucida Console" w:eastAsia="Lucida Console" w:ascii="Lucida Console"/>
          <w:color w:val="FF9D00"/>
          <w:spacing w:val="3"/>
          <w:w w:val="99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-lm(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0.19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X463+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11.2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761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9403+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1.0+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70.4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513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46124</w:t>
      </w:r>
      <w:r>
        <w:rPr>
          <w:rFonts w:cs="Lucida Console" w:hAnsi="Lucida Console" w:eastAsia="Lucida Console" w:ascii="Lucida Console"/>
          <w:color w:val="FF9D00"/>
          <w:spacing w:val="2"/>
          <w:w w:val="99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99"/>
          <w:sz w:val="20"/>
          <w:szCs w:val="20"/>
        </w:rPr>
        <w:t>68,</w:t>
      </w:r>
      <w:r>
        <w:rPr>
          <w:rFonts w:cs="Lucida Console" w:hAnsi="Lucida Console" w:eastAsia="Lucida Console" w:ascii="Lucida Console"/>
          <w:color w:val="FF9D00"/>
          <w:spacing w:val="1"/>
          <w:w w:val="99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ata=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ature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_Var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ant_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"/>
        <w:ind w:left="100"/>
        <w:sectPr>
          <w:pgSz w:w="12240" w:h="15840"/>
          <w:pgMar w:top="1340" w:bottom="280" w:left="1340" w:right="1420"/>
        </w:sectPr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fit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Call: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6" w:lineRule="auto" w:line="270"/>
        <w:ind w:left="620" w:right="1900" w:hanging="48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lm(fo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mula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6119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FFFFFF"/>
          <w:spacing w:val="-2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1384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68,</w:t>
      </w:r>
      <w:r>
        <w:rPr>
          <w:rFonts w:cs="Lucida Console" w:hAnsi="Lucida Console" w:eastAsia="Lucida Console" w:ascii="Lucida Console"/>
          <w:color w:val="FFFFFF"/>
          <w:spacing w:val="-2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ta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Feat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res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Varia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t_1)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Coeff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cien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103"/>
        <w:sectPr>
          <w:pgSz w:w="12240" w:h="15840"/>
          <w:pgMar w:top="1360" w:bottom="280" w:left="1300" w:right="1400"/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terc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1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.291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4477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 w:right="-5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19403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 w:right="-5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0e-02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.765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+01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e-01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722"/>
      </w:pP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4951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8461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4168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20"/>
        <w:sectPr>
          <w:type w:val="continuous"/>
          <w:pgSz w:w="12240" w:h="15840"/>
          <w:pgMar w:top="1400" w:bottom="280" w:left="1300" w:right="1400"/>
          <w:cols w:num="2" w:equalWidth="off">
            <w:col w:w="741" w:space="482"/>
            <w:col w:w="8317"/>
          </w:cols>
        </w:sectPr>
      </w:pP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.878</w:t>
      </w:r>
      <w:r>
        <w:rPr>
          <w:rFonts w:cs="Lucida Console" w:hAnsi="Lucida Console" w:eastAsia="Lucida Console" w:ascii="Lucida Console"/>
          <w:color w:val="FFFFFF"/>
          <w:spacing w:val="3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-02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2.51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e-02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sum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m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ary(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it)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Call: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 w:lineRule="auto" w:line="267"/>
        <w:ind w:left="620" w:right="1900" w:hanging="48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lm(fo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mula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19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~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6119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03</w:t>
      </w:r>
      <w:r>
        <w:rPr>
          <w:rFonts w:cs="Lucida Console" w:hAnsi="Lucida Console" w:eastAsia="Lucida Console" w:ascii="Lucida Console"/>
          <w:color w:val="FFFFFF"/>
          <w:spacing w:val="-2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+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0.49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1384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68,</w:t>
      </w:r>
      <w:r>
        <w:rPr>
          <w:rFonts w:cs="Lucida Console" w:hAnsi="Lucida Console" w:eastAsia="Lucida Console" w:ascii="Lucida Console"/>
          <w:color w:val="FFFFFF"/>
          <w:spacing w:val="-2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ta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=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Feat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res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_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Varia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t_1)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2" w:hRule="exact"/>
        </w:trPr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99"/>
              <w:ind w:left="29" w:right="-50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Resid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als: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5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/>
        </w:tc>
      </w:tr>
      <w:tr>
        <w:trPr>
          <w:trHeight w:val="536" w:hRule="exact"/>
        </w:trPr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509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23"/>
              <w:ind w:left="29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-235.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362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1Q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23"/>
            </w:pP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-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5.38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center"/>
              <w:spacing w:before="12"/>
              <w:ind w:left="86" w:right="207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99"/>
                <w:sz w:val="20"/>
                <w:szCs w:val="20"/>
              </w:rPr>
              <w:t>Me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99"/>
                <w:sz w:val="20"/>
                <w:szCs w:val="20"/>
              </w:rPr>
              <w:t>d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99"/>
                <w:sz w:val="20"/>
                <w:szCs w:val="20"/>
              </w:rPr>
              <w:t>ian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center"/>
              <w:spacing w:before="23"/>
              <w:ind w:left="206" w:right="207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99"/>
                <w:sz w:val="20"/>
                <w:szCs w:val="20"/>
              </w:rPr>
              <w:t>-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99"/>
                <w:sz w:val="20"/>
                <w:szCs w:val="20"/>
              </w:rPr>
              <w:t>1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99"/>
                <w:sz w:val="20"/>
                <w:szCs w:val="20"/>
              </w:rPr>
              <w:t>.03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482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3Q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23"/>
              <w:ind w:left="242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0.17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2140"/>
          </w:tcPr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12"/>
              <w:ind w:left="544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Max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Lucida Console" w:hAnsi="Lucida Console" w:eastAsia="Lucida Console" w:ascii="Lucida Console"/>
                <w:sz w:val="20"/>
                <w:szCs w:val="20"/>
              </w:rPr>
              <w:jc w:val="left"/>
              <w:spacing w:before="23"/>
              <w:ind w:left="61"/>
            </w:pP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126</w:t>
            </w:r>
            <w:r>
              <w:rPr>
                <w:rFonts w:cs="Lucida Console" w:hAnsi="Lucida Console" w:eastAsia="Lucida Console" w:ascii="Lucida Console"/>
                <w:color w:val="FFFFFF"/>
                <w:spacing w:val="2"/>
                <w:w w:val="100"/>
                <w:sz w:val="20"/>
                <w:szCs w:val="20"/>
              </w:rPr>
              <w:t>6</w:t>
            </w:r>
            <w:r>
              <w:rPr>
                <w:rFonts w:cs="Lucida Console" w:hAnsi="Lucida Console" w:eastAsia="Lucida Console" w:ascii="Lucida Console"/>
                <w:color w:val="FFFFFF"/>
                <w:spacing w:val="0"/>
                <w:w w:val="100"/>
                <w:sz w:val="20"/>
                <w:szCs w:val="20"/>
              </w:rPr>
              <w:t>.57</w:t>
            </w:r>
            <w:r>
              <w:rPr>
                <w:rFonts w:cs="Lucida Console" w:hAnsi="Lucida Console" w:eastAsia="Lucida Console" w:ascii="Lucida Console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type w:val="continuous"/>
          <w:pgSz w:w="12240" w:h="15840"/>
          <w:pgMar w:top="1400" w:bottom="280" w:left="1300" w:right="1400"/>
        </w:sectPr>
      </w:pP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 w:right="-5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Coeff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cien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s: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ectPr>
          <w:type w:val="continuous"/>
          <w:pgSz w:w="12240" w:h="15840"/>
          <w:pgMar w:top="1400" w:bottom="280" w:left="1300" w:right="1400"/>
          <w:cols w:num="2" w:equalWidth="off">
            <w:col w:w="1706" w:space="1085"/>
            <w:col w:w="6749"/>
          </w:cols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Est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i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mate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Std.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Err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v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lue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r(&gt;|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|)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3" w:lineRule="auto" w:line="270"/>
        <w:ind w:left="140" w:right="190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(Inte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cept)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e+01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9e+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490</w:t>
      </w:r>
      <w:r>
        <w:rPr>
          <w:rFonts w:cs="Lucida Console" w:hAnsi="Lucida Console" w:eastAsia="Lucida Console" w:ascii="Lucida Console"/>
          <w:color w:val="FFFFFF"/>
          <w:spacing w:val="1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16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7.22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e-01</w:t>
      </w:r>
      <w:r>
        <w:rPr>
          <w:rFonts w:cs="Lucida Console" w:hAnsi="Lucida Console" w:eastAsia="Lucida Console" w:ascii="Lucida Console"/>
          <w:color w:val="FFFFFF"/>
          <w:spacing w:val="1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8.6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354</w:t>
      </w:r>
      <w:r>
        <w:rPr>
          <w:rFonts w:cs="Lucida Console" w:hAnsi="Lucida Console" w:eastAsia="Lucida Console" w:ascii="Lucida Console"/>
          <w:color w:val="FFFFFF"/>
          <w:spacing w:val="11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16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X463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3.03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e-06</w:t>
      </w:r>
      <w:r>
        <w:rPr>
          <w:rFonts w:cs="Lucida Console" w:hAnsi="Lucida Console" w:eastAsia="Lucida Console" w:ascii="Lucida Console"/>
          <w:color w:val="FFFFFF"/>
          <w:spacing w:val="1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701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.088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16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403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6.93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e-02</w:t>
      </w:r>
      <w:r>
        <w:rPr>
          <w:rFonts w:cs="Lucida Console" w:hAnsi="Lucida Console" w:eastAsia="Lucida Console" w:ascii="Lucida Console"/>
          <w:color w:val="FFFFFF"/>
          <w:spacing w:val="1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905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.46e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X1.0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 </w:t>
      </w:r>
      <w:r>
        <w:rPr>
          <w:rFonts w:cs="Lucida Console" w:hAnsi="Lucida Console" w:eastAsia="Lucida Console" w:ascii="Lucida Console"/>
          <w:color w:val="FFFFFF"/>
          <w:spacing w:val="12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5.87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e-02</w:t>
      </w:r>
      <w:r>
        <w:rPr>
          <w:rFonts w:cs="Lucida Console" w:hAnsi="Lucida Console" w:eastAsia="Lucida Console" w:ascii="Lucida Console"/>
          <w:color w:val="FFFFFF"/>
          <w:spacing w:val="1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1.5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841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.000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23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5138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6124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68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0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2.51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e-02</w:t>
      </w:r>
      <w:r>
        <w:rPr>
          <w:rFonts w:cs="Lucida Console" w:hAnsi="Lucida Console" w:eastAsia="Lucida Console" w:ascii="Lucida Console"/>
          <w:color w:val="FFFFFF"/>
          <w:spacing w:val="11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7.8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213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.001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15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**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---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Signi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co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es:</w:t>
      </w:r>
      <w:r>
        <w:rPr>
          <w:rFonts w:cs="Lucida Console" w:hAnsi="Lucida Console" w:eastAsia="Lucida Console" w:ascii="Lucida Console"/>
          <w:color w:val="FFFFFF"/>
          <w:spacing w:val="11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*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**’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001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**’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.01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‘*’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05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.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’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0.1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‘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’</w:t>
      </w:r>
      <w:r>
        <w:rPr>
          <w:rFonts w:cs="Lucida Console" w:hAnsi="Lucida Console" w:eastAsia="Lucida Console" w:ascii="Lucida Console"/>
          <w:color w:val="FFFFFF"/>
          <w:spacing w:val="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Resid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u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al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anda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ror:</w:t>
      </w:r>
      <w:r>
        <w:rPr>
          <w:rFonts w:cs="Lucida Console" w:hAnsi="Lucida Console" w:eastAsia="Lucida Console" w:ascii="Lucida Console"/>
          <w:color w:val="FFFFFF"/>
          <w:spacing w:val="-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3.41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on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942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degre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</w:t>
      </w:r>
      <w:r>
        <w:rPr>
          <w:rFonts w:cs="Lucida Console" w:hAnsi="Lucida Console" w:eastAsia="Lucida Console" w:ascii="Lucida Console"/>
          <w:color w:val="FFFFFF"/>
          <w:spacing w:val="-8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of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free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om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Multi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le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squa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ed: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1,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4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Adjus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-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squa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r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ed:</w:t>
      </w:r>
      <w:r>
        <w:rPr>
          <w:rFonts w:cs="Lucida Console" w:hAnsi="Lucida Console" w:eastAsia="Lucida Console" w:ascii="Lucida Console"/>
          <w:color w:val="FFFFFF"/>
          <w:spacing w:val="1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0.114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F-sta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t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isti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c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FFFFFF"/>
          <w:spacing w:val="10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54</w:t>
      </w:r>
      <w:r>
        <w:rPr>
          <w:rFonts w:cs="Lucida Console" w:hAnsi="Lucida Console" w:eastAsia="Lucida Console" w:ascii="Lucida Console"/>
          <w:color w:val="FFFFFF"/>
          <w:spacing w:val="-5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o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-2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a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n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-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</w:t>
      </w:r>
      <w:r>
        <w:rPr>
          <w:rFonts w:cs="Lucida Console" w:hAnsi="Lucida Console" w:eastAsia="Lucida Console" w:ascii="Lucida Console"/>
          <w:color w:val="FFFFFF"/>
          <w:spacing w:val="-6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D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F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,</w:t>
      </w:r>
      <w:r>
        <w:rPr>
          <w:rFonts w:cs="Lucida Console" w:hAnsi="Lucida Console" w:eastAsia="Lucida Console" w:ascii="Lucida Console"/>
          <w:color w:val="FFFFFF"/>
          <w:spacing w:val="117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p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-valu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e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:</w:t>
      </w:r>
      <w:r>
        <w:rPr>
          <w:rFonts w:cs="Lucida Console" w:hAnsi="Lucida Console" w:eastAsia="Lucida Console" w:ascii="Lucida Console"/>
          <w:color w:val="FFFFFF"/>
          <w:spacing w:val="-1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&lt;</w:t>
      </w:r>
      <w:r>
        <w:rPr>
          <w:rFonts w:cs="Lucida Console" w:hAnsi="Lucida Console" w:eastAsia="Lucida Console" w:ascii="Lucida Console"/>
          <w:color w:val="FFFFFF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.2e-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16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  <w:sectPr>
          <w:type w:val="continuous"/>
          <w:pgSz w:w="12240" w:h="15840"/>
          <w:pgMar w:top="1400" w:bottom="280" w:left="1300" w:right="1400"/>
        </w:sectPr>
      </w:pPr>
      <w:r>
        <w:rPr>
          <w:sz w:val="26"/>
          <w:szCs w:val="26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59"/>
        <w:ind w:left="140" w:right="-50"/>
      </w:pP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&gt;</w:t>
      </w:r>
      <w:r>
        <w:rPr>
          <w:rFonts w:cs="Lucida Console" w:hAnsi="Lucida Console" w:eastAsia="Lucida Console" w:ascii="Lucida Console"/>
          <w:color w:val="FF9D00"/>
          <w:spacing w:val="-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vif</w:t>
      </w:r>
      <w:r>
        <w:rPr>
          <w:rFonts w:cs="Lucida Console" w:hAnsi="Lucida Console" w:eastAsia="Lucida Console" w:ascii="Lucida Console"/>
          <w:color w:val="FF9D00"/>
          <w:spacing w:val="2"/>
          <w:w w:val="100"/>
          <w:sz w:val="20"/>
          <w:szCs w:val="20"/>
        </w:rPr>
        <w:t>(</w:t>
      </w:r>
      <w:r>
        <w:rPr>
          <w:rFonts w:cs="Lucida Console" w:hAnsi="Lucida Console" w:eastAsia="Lucida Console" w:ascii="Lucida Console"/>
          <w:color w:val="FF9D00"/>
          <w:spacing w:val="0"/>
          <w:w w:val="100"/>
          <w:sz w:val="20"/>
          <w:szCs w:val="20"/>
        </w:rPr>
        <w:t>fit)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.0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140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ind w:left="602"/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X24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19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463</w:t>
      </w:r>
      <w:r>
        <w:rPr>
          <w:rFonts w:cs="Lucida Console" w:hAnsi="Lucida Console" w:eastAsia="Lucida Console" w:ascii="Lucida Console"/>
          <w:color w:val="FFFFFF"/>
          <w:spacing w:val="-3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X11.2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1044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7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7611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9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403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    </w:t>
      </w:r>
      <w:r>
        <w:rPr>
          <w:rFonts w:cs="Lucida Console" w:hAnsi="Lucida Console" w:eastAsia="Lucida Console" w:ascii="Lucida Console"/>
          <w:color w:val="FFFFFF"/>
          <w:spacing w:val="100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X1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ectPr>
          <w:type w:val="continuous"/>
          <w:pgSz w:w="12240" w:h="15840"/>
          <w:pgMar w:top="1400" w:bottom="280" w:left="1300" w:right="1400"/>
          <w:cols w:num="2" w:equalWidth="off">
            <w:col w:w="1343" w:space="122"/>
            <w:col w:w="8075"/>
          </w:cols>
        </w:sectPr>
      </w:pP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1.01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425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 </w:t>
      </w:r>
      <w:r>
        <w:rPr>
          <w:rFonts w:cs="Lucida Console" w:hAnsi="Lucida Console" w:eastAsia="Lucida Console" w:ascii="Lucida Console"/>
          <w:color w:val="FFFFFF"/>
          <w:spacing w:val="114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1.43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330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7.33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2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985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         </w:t>
      </w:r>
      <w:r>
        <w:rPr>
          <w:rFonts w:cs="Lucida Console" w:hAnsi="Lucida Console" w:eastAsia="Lucida Console" w:ascii="Lucida Console"/>
          <w:color w:val="FFFFFF"/>
          <w:spacing w:val="111"/>
          <w:w w:val="100"/>
          <w:sz w:val="20"/>
          <w:szCs w:val="20"/>
        </w:rPr>
        <w:t> 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2.03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5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5"/>
        <w:ind w:left="260"/>
      </w:pPr>
      <w:r>
        <w:pict>
          <v:group style="position:absolute;margin-left:70.084pt;margin-top:516.17pt;width:471.95pt;height:79.87pt;mso-position-horizontal-relative:page;mso-position-vertical-relative:page;z-index:-6465" coordorigin="1402,10323" coordsize="9439,1597">
            <v:shape style="position:absolute;left:1412;top:10333;width:9419;height:226" coordorigin="1412,10333" coordsize="9419,226" path="m1412,10559l10831,10559,10831,10333,1412,10333,1412,10559xe" filled="t" fillcolor="#002140" stroked="f">
              <v:path arrowok="t"/>
              <v:fill/>
            </v:shape>
            <v:shape style="position:absolute;left:1412;top:10559;width:9419;height:226" coordorigin="1412,10559" coordsize="9419,226" path="m1412,10785l10831,10785,10831,10559,1412,10559,1412,10785xe" filled="t" fillcolor="#002140" stroked="f">
              <v:path arrowok="t"/>
              <v:fill/>
            </v:shape>
            <v:shape style="position:absolute;left:1412;top:10785;width:9419;height:226" coordorigin="1412,10785" coordsize="9419,226" path="m1412,11010l10831,11010,10831,10785,1412,10785,1412,11010xe" filled="t" fillcolor="#002140" stroked="f">
              <v:path arrowok="t"/>
              <v:fill/>
            </v:shape>
            <v:shape style="position:absolute;left:1412;top:11010;width:9419;height:223" coordorigin="1412,11010" coordsize="9419,223" path="m1412,11233l10831,11233,10831,11010,1412,11010,1412,11233xe" filled="t" fillcolor="#002140" stroked="f">
              <v:path arrowok="t"/>
              <v:fill/>
            </v:shape>
            <v:shape style="position:absolute;left:1412;top:11233;width:9419;height:226" coordorigin="1412,11233" coordsize="9419,226" path="m1412,11459l10831,11459,10831,11233,1412,11233,1412,11459xe" filled="t" fillcolor="#002140" stroked="f">
              <v:path arrowok="t"/>
              <v:fill/>
            </v:shape>
            <v:shape style="position:absolute;left:1412;top:11459;width:9419;height:226" coordorigin="1412,11459" coordsize="9419,226" path="m1412,11685l10831,11685,10831,11459,1412,11459,1412,11685xe" filled="t" fillcolor="#002140" stroked="f">
              <v:path arrowok="t"/>
              <v:fill/>
            </v:shape>
            <v:shape style="position:absolute;left:1412;top:11685;width:9419;height:226" coordorigin="1412,11685" coordsize="9419,226" path="m1412,11911l10831,11911,10831,11685,1412,11685,1412,11911xe" filled="t" fillcolor="#002140" stroked="f">
              <v:path arrowok="t"/>
              <v:fill/>
            </v:shape>
            <w10:wrap type="none"/>
          </v:group>
        </w:pict>
      </w:r>
      <w:r>
        <w:pict>
          <v:group style="position:absolute;margin-left:70.084pt;margin-top:220.68pt;width:471.95pt;height:271.05pt;mso-position-horizontal-relative:page;mso-position-vertical-relative:page;z-index:-6466" coordorigin="1402,4414" coordsize="9439,5421">
            <v:shape style="position:absolute;left:1412;top:4424;width:9419;height:226" coordorigin="1412,4424" coordsize="9419,226" path="m1412,4649l10831,4649,10831,4424,1412,4424,1412,4649xe" filled="t" fillcolor="#002140" stroked="f">
              <v:path arrowok="t"/>
              <v:fill/>
            </v:shape>
            <v:shape style="position:absolute;left:1412;top:4649;width:9419;height:226" coordorigin="1412,4649" coordsize="9419,226" path="m1412,4875l10831,4875,10831,4649,1412,4649,1412,4875xe" filled="t" fillcolor="#002140" stroked="f">
              <v:path arrowok="t"/>
              <v:fill/>
            </v:shape>
            <v:shape style="position:absolute;left:1412;top:4875;width:9419;height:226" coordorigin="1412,4875" coordsize="9419,226" path="m1412,5101l10831,5101,10831,4875,1412,4875,1412,5101xe" filled="t" fillcolor="#002140" stroked="f">
              <v:path arrowok="t"/>
              <v:fill/>
            </v:shape>
            <v:shape style="position:absolute;left:1412;top:5101;width:9419;height:223" coordorigin="1412,5101" coordsize="9419,223" path="m1412,5324l10831,5324,10831,5101,1412,5101,1412,5324xe" filled="t" fillcolor="#002140" stroked="f">
              <v:path arrowok="t"/>
              <v:fill/>
            </v:shape>
            <v:shape style="position:absolute;left:1412;top:5324;width:9419;height:226" coordorigin="1412,5324" coordsize="9419,226" path="m1412,5550l10831,5550,10831,5324,1412,5324,1412,5550xe" filled="t" fillcolor="#002140" stroked="f">
              <v:path arrowok="t"/>
              <v:fill/>
            </v:shape>
            <v:shape style="position:absolute;left:1412;top:5550;width:9419;height:226" coordorigin="1412,5550" coordsize="9419,226" path="m1412,5775l10831,5775,10831,5550,1412,5550,1412,5775xe" filled="t" fillcolor="#002140" stroked="f">
              <v:path arrowok="t"/>
              <v:fill/>
            </v:shape>
            <v:shape style="position:absolute;left:1412;top:5775;width:9419;height:226" coordorigin="1412,5775" coordsize="9419,226" path="m1412,6001l10831,6001,10831,5775,1412,5775,1412,6001xe" filled="t" fillcolor="#002140" stroked="f">
              <v:path arrowok="t"/>
              <v:fill/>
            </v:shape>
            <v:shape style="position:absolute;left:1412;top:6001;width:9419;height:223" coordorigin="1412,6001" coordsize="9419,223" path="m1412,6224l10831,6224,10831,6001,1412,6001,1412,6224xe" filled="t" fillcolor="#002140" stroked="f">
              <v:path arrowok="t"/>
              <v:fill/>
            </v:shape>
            <v:shape style="position:absolute;left:1412;top:6224;width:9419;height:226" coordorigin="1412,6224" coordsize="9419,226" path="m1412,6450l10831,6450,10831,6224,1412,6224,1412,6450xe" filled="t" fillcolor="#002140" stroked="f">
              <v:path arrowok="t"/>
              <v:fill/>
            </v:shape>
            <v:shape style="position:absolute;left:1412;top:6450;width:9419;height:226" coordorigin="1412,6450" coordsize="9419,226" path="m1412,6675l10831,6675,10831,6450,1412,6450,1412,6675xe" filled="t" fillcolor="#002140" stroked="f">
              <v:path arrowok="t"/>
              <v:fill/>
            </v:shape>
            <v:shape style="position:absolute;left:1412;top:6675;width:9419;height:226" coordorigin="1412,6675" coordsize="9419,226" path="m1412,6901l10831,6901,10831,6675,1412,6675,1412,6901xe" filled="t" fillcolor="#002140" stroked="f">
              <v:path arrowok="t"/>
              <v:fill/>
            </v:shape>
            <v:shape style="position:absolute;left:1412;top:6901;width:9419;height:223" coordorigin="1412,6901" coordsize="9419,223" path="m1412,7124l10831,7124,10831,6901,1412,6901,1412,7124xe" filled="t" fillcolor="#002140" stroked="f">
              <v:path arrowok="t"/>
              <v:fill/>
            </v:shape>
            <v:shape style="position:absolute;left:1412;top:7124;width:9419;height:226" coordorigin="1412,7124" coordsize="9419,226" path="m1412,7350l10831,7350,10831,7124,1412,7124,1412,7350xe" filled="t" fillcolor="#002140" stroked="f">
              <v:path arrowok="t"/>
              <v:fill/>
            </v:shape>
            <v:shape style="position:absolute;left:1412;top:7350;width:9419;height:226" coordorigin="1412,7350" coordsize="9419,226" path="m1412,7575l10831,7575,10831,7350,1412,7350,1412,7575xe" filled="t" fillcolor="#002140" stroked="f">
              <v:path arrowok="t"/>
              <v:fill/>
            </v:shape>
            <v:shape style="position:absolute;left:1412;top:7575;width:9419;height:226" coordorigin="1412,7575" coordsize="9419,226" path="m1412,7801l10831,7801,10831,7575,1412,7575,1412,7801xe" filled="t" fillcolor="#002140" stroked="f">
              <v:path arrowok="t"/>
              <v:fill/>
            </v:shape>
            <v:shape style="position:absolute;left:1412;top:7801;width:9419;height:223" coordorigin="1412,7801" coordsize="9419,223" path="m1412,8024l10831,8024,10831,7801,1412,7801,1412,8024xe" filled="t" fillcolor="#002140" stroked="f">
              <v:path arrowok="t"/>
              <v:fill/>
            </v:shape>
            <v:shape style="position:absolute;left:1412;top:8024;width:9419;height:226" coordorigin="1412,8024" coordsize="9419,226" path="m1412,8250l10831,8250,10831,8024,1412,8024,1412,8250xe" filled="t" fillcolor="#002140" stroked="f">
              <v:path arrowok="t"/>
              <v:fill/>
            </v:shape>
            <v:shape style="position:absolute;left:1412;top:8250;width:9419;height:226" coordorigin="1412,8250" coordsize="9419,226" path="m1412,8476l10831,8476,10831,8250,1412,8250,1412,8476xe" filled="t" fillcolor="#002140" stroked="f">
              <v:path arrowok="t"/>
              <v:fill/>
            </v:shape>
            <v:shape style="position:absolute;left:1412;top:8476;width:9419;height:226" coordorigin="1412,8476" coordsize="9419,226" path="m1412,8701l10831,8701,10831,8476,1412,8476,1412,8701xe" filled="t" fillcolor="#002140" stroked="f">
              <v:path arrowok="t"/>
              <v:fill/>
            </v:shape>
            <v:shape style="position:absolute;left:1412;top:8701;width:9419;height:223" coordorigin="1412,8701" coordsize="9419,223" path="m1412,8925l10831,8925,10831,8701,1412,8701,1412,8925xe" filled="t" fillcolor="#002140" stroked="f">
              <v:path arrowok="t"/>
              <v:fill/>
            </v:shape>
            <v:shape style="position:absolute;left:1412;top:8925;width:9419;height:226" coordorigin="1412,8925" coordsize="9419,226" path="m1412,9150l10831,9150,10831,8925,1412,8925,1412,9150xe" filled="t" fillcolor="#002140" stroked="f">
              <v:path arrowok="t"/>
              <v:fill/>
            </v:shape>
            <v:shape style="position:absolute;left:1412;top:9150;width:9419;height:226" coordorigin="1412,9150" coordsize="9419,226" path="m1412,9376l10831,9376,10831,9150,1412,9150,1412,9376xe" filled="t" fillcolor="#002140" stroked="f">
              <v:path arrowok="t"/>
              <v:fill/>
            </v:shape>
            <v:shape style="position:absolute;left:1412;top:9376;width:9419;height:226" coordorigin="1412,9376" coordsize="9419,226" path="m1412,9601l10831,9601,10831,9376,1412,9376,1412,9601xe" filled="t" fillcolor="#002140" stroked="f">
              <v:path arrowok="t"/>
              <v:fill/>
            </v:shape>
            <v:shape style="position:absolute;left:1412;top:9601;width:9419;height:223" coordorigin="1412,9601" coordsize="9419,223" path="m1412,9825l10831,9825,10831,9601,1412,9601,1412,9825xe" filled="t" fillcolor="#002140" stroked="f">
              <v:path arrowok="t"/>
              <v:fill/>
            </v:shape>
            <w10:wrap type="none"/>
          </v:group>
        </w:pict>
      </w:r>
      <w:r>
        <w:pict>
          <v:group style="position:absolute;margin-left:70.084pt;margin-top:71.496pt;width:471.95pt;height:124.744pt;mso-position-horizontal-relative:page;mso-position-vertical-relative:page;z-index:-6467" coordorigin="1402,1430" coordsize="9439,2495">
            <v:shape style="position:absolute;left:1412;top:1440;width:9419;height:226" coordorigin="1412,1440" coordsize="9419,226" path="m1412,1666l10831,1666,10831,1440,1412,1440,1412,1666xe" filled="t" fillcolor="#002140" stroked="f">
              <v:path arrowok="t"/>
              <v:fill/>
            </v:shape>
            <v:shape style="position:absolute;left:1412;top:1666;width:9419;height:226" coordorigin="1412,1666" coordsize="9419,226" path="m1412,1892l10831,1892,10831,1666,1412,1666,1412,1892xe" filled="t" fillcolor="#002140" stroked="f">
              <v:path arrowok="t"/>
              <v:fill/>
            </v:shape>
            <v:shape style="position:absolute;left:1412;top:1892;width:9419;height:223" coordorigin="1412,1892" coordsize="9419,223" path="m1412,2115l10831,2115,10831,1892,1412,1892,1412,2115xe" filled="t" fillcolor="#002140" stroked="f">
              <v:path arrowok="t"/>
              <v:fill/>
            </v:shape>
            <v:shape style="position:absolute;left:1412;top:2115;width:9419;height:226" coordorigin="1412,2115" coordsize="9419,226" path="m1412,2340l10831,2340,10831,2115,1412,2115,1412,2340xe" filled="t" fillcolor="#002140" stroked="f">
              <v:path arrowok="t"/>
              <v:fill/>
            </v:shape>
            <v:shape style="position:absolute;left:1412;top:2340;width:9419;height:226" coordorigin="1412,2340" coordsize="9419,226" path="m1412,2566l10831,2566,10831,2340,1412,2340,1412,2566xe" filled="t" fillcolor="#002140" stroked="f">
              <v:path arrowok="t"/>
              <v:fill/>
            </v:shape>
            <v:shape style="position:absolute;left:1412;top:2566;width:9419;height:226" coordorigin="1412,2566" coordsize="9419,226" path="m1412,2792l10831,2792,10831,2566,1412,2566,1412,2792xe" filled="t" fillcolor="#002140" stroked="f">
              <v:path arrowok="t"/>
              <v:fill/>
            </v:shape>
            <v:shape style="position:absolute;left:1412;top:2792;width:9419;height:223" coordorigin="1412,2792" coordsize="9419,223" path="m1412,3015l10831,3015,10831,2792,1412,2792,1412,3015xe" filled="t" fillcolor="#002140" stroked="f">
              <v:path arrowok="t"/>
              <v:fill/>
            </v:shape>
            <v:shape style="position:absolute;left:1412;top:3015;width:9419;height:226" coordorigin="1412,3015" coordsize="9419,226" path="m1412,3240l10831,3240,10831,3015,1412,3015,1412,3240xe" filled="t" fillcolor="#002140" stroked="f">
              <v:path arrowok="t"/>
              <v:fill/>
            </v:shape>
            <v:shape style="position:absolute;left:1412;top:3240;width:9419;height:226" coordorigin="1412,3240" coordsize="9419,226" path="m1412,3466l10831,3466,10831,3240,1412,3240,1412,3466xe" filled="t" fillcolor="#002140" stroked="f">
              <v:path arrowok="t"/>
              <v:fill/>
            </v:shape>
            <v:shape style="position:absolute;left:1412;top:3466;width:9419;height:226" coordorigin="1412,3466" coordsize="9419,226" path="m1412,3692l10831,3692,10831,3466,1412,3466,1412,3692xe" filled="t" fillcolor="#002140" stroked="f">
              <v:path arrowok="t"/>
              <v:fill/>
            </v:shape>
            <v:shape style="position:absolute;left:1412;top:3692;width:9419;height:223" coordorigin="1412,3692" coordsize="9419,223" path="m1412,3915l10831,3915,10831,3692,1412,3692,1412,3915xe" filled="t" fillcolor="#002140" stroked="f">
              <v:path arrowok="t"/>
              <v:fill/>
            </v:shape>
            <w10:wrap type="none"/>
          </v:group>
        </w:pic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X70.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9513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4612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4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168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rFonts w:cs="Lucida Console" w:hAnsi="Lucida Console" w:eastAsia="Lucida Console" w:ascii="Lucida Console"/>
          <w:sz w:val="20"/>
          <w:szCs w:val="20"/>
        </w:rPr>
        <w:jc w:val="left"/>
        <w:spacing w:before="26"/>
        <w:ind w:left="1343"/>
      </w:pP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1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4.92</w:t>
      </w:r>
      <w:r>
        <w:rPr>
          <w:rFonts w:cs="Lucida Console" w:hAnsi="Lucida Console" w:eastAsia="Lucida Console" w:ascii="Lucida Console"/>
          <w:color w:val="FFFFFF"/>
          <w:spacing w:val="2"/>
          <w:w w:val="100"/>
          <w:sz w:val="20"/>
          <w:szCs w:val="20"/>
        </w:rPr>
        <w:t>8</w:t>
      </w:r>
      <w:r>
        <w:rPr>
          <w:rFonts w:cs="Lucida Console" w:hAnsi="Lucida Console" w:eastAsia="Lucida Console" w:ascii="Lucida Console"/>
          <w:color w:val="FFFFFF"/>
          <w:spacing w:val="0"/>
          <w:w w:val="100"/>
          <w:sz w:val="20"/>
          <w:szCs w:val="20"/>
        </w:rPr>
        <w:t>307</w:t>
      </w:r>
      <w:r>
        <w:rPr>
          <w:rFonts w:cs="Lucida Console" w:hAnsi="Lucida Console" w:eastAsia="Lucida Console" w:ascii="Lucida Console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140" w:right="7467"/>
        <w:sectPr>
          <w:type w:val="continuous"/>
          <w:pgSz w:w="12240" w:h="15840"/>
          <w:pgMar w:top="1400" w:bottom="280" w:left="1300" w:right="1400"/>
        </w:sectPr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el))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54"/>
        <w:ind w:left="201" w:right="432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ist(Fe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ed")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ist(Fe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'y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w')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(x,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(x,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tfit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-.7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er=.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tfit)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80" w:bottom="280" w:left="1340" w:right="1720"/>
        </w:sectPr>
      </w:pPr>
      <w:r>
        <w:pict>
          <v:shape type="#_x0000_t75" style="width:400.4pt;height:272.93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400.4pt;height:272.93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40" w:bottom="280" w:left="1340" w:right="1720"/>
        </w:sectPr>
      </w:pPr>
      <w:r>
        <w:pict>
          <v:shape type="#_x0000_t75" style="width:400.4pt;height:272.93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400.4pt;height:272.93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00.4pt;height:272.93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  <w:sectPr>
          <w:pgSz w:w="12240" w:h="15840"/>
          <w:pgMar w:top="1340" w:bottom="280" w:left="1340" w:right="1720"/>
        </w:sectPr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400.4pt;height:272.93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40" w:bottom="280" w:left="1340" w:right="1720"/>
        </w:sectPr>
      </w:pPr>
      <w:r>
        <w:pict>
          <v:shape type="#_x0000_t75" style="width:400.4pt;height:272.93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00.4pt;height:272.93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p(ri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$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el))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1483" w:footer="0" w:top="1700" w:bottom="280" w:left="1340" w:right="1720"/>
          <w:headerReference w:type="default" r:id="rId14"/>
          <w:pgSz w:w="12240" w:h="15840"/>
        </w:sectPr>
      </w:pPr>
      <w:r>
        <w:pict>
          <v:shape type="#_x0000_t75" style="width:400.4pt;height:272.93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81.59pt;height:253.8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t(ri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1483" w:footer="0" w:top="1700" w:bottom="280" w:left="1340" w:right="1720"/>
          <w:headerReference w:type="default" r:id="rId17"/>
          <w:pgSz w:w="12240" w:h="15840"/>
        </w:sectPr>
      </w:pPr>
      <w:r>
        <w:pict>
          <v:shape type="#_x0000_t75" style="width:400.4pt;height:272.93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400.4pt;height:272.93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0" w:footer="0" w:top="1340" w:bottom="280" w:left="1340" w:right="1720"/>
          <w:headerReference w:type="default" r:id="rId20"/>
          <w:pgSz w:w="12240" w:h="15840"/>
        </w:sectPr>
      </w:pPr>
      <w:r>
        <w:pict>
          <v:shape type="#_x0000_t75" style="width:301.33pt;height:205.4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334.92pt;height:228.3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0" w:footer="0" w:top="1340" w:bottom="280" w:left="1340" w:right="1720"/>
          <w:headerReference w:type="default" r:id="rId23"/>
          <w:pgSz w:w="12240" w:h="15840"/>
        </w:sectPr>
      </w:pPr>
      <w:r>
        <w:pict>
          <v:shape type="#_x0000_t75" style="width:351.72pt;height:263.6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fit)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70.23pt;height:213.45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tfit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er=.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0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tfit)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header="0" w:footer="0" w:top="1380" w:bottom="280" w:left="1340" w:right="1720"/>
          <w:headerReference w:type="default" r:id="rId26"/>
          <w:pgSz w:w="12240" w:h="15840"/>
        </w:sectPr>
      </w:pPr>
      <w:r>
        <w:pict>
          <v:shape type="#_x0000_t75" style="width:410.39pt;height:253.8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400.4pt;height:272.93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55.83pt;height:242.55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header="0" w:footer="0" w:top="1340" w:bottom="280" w:left="1340" w:right="1720"/>
      <w:headerReference w:type="default" r:id="rId29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.16pt;width:54.8625pt;height:13.04pt;mso-position-horizontal-relative:page;mso-position-vertical-relative:page;z-index:-649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(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el)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.16pt;width:36.1602pt;height:13.04pt;mso-position-horizontal-relative:page;mso-position-vertical-relative:page;z-index:-649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t(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)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Relationship Id="rId11" Type="http://schemas.openxmlformats.org/officeDocument/2006/relationships/image" Target="media\image8.jpg"/><Relationship Id="rId12" Type="http://schemas.openxmlformats.org/officeDocument/2006/relationships/image" Target="media\image9.jpg"/><Relationship Id="rId13" Type="http://schemas.openxmlformats.org/officeDocument/2006/relationships/image" Target="media\image10.jpg"/><Relationship Id="rId14" Type="http://schemas.openxmlformats.org/officeDocument/2006/relationships/header" Target="header1.xml"/><Relationship Id="rId15" Type="http://schemas.openxmlformats.org/officeDocument/2006/relationships/image" Target="media\image11.jpg"/><Relationship Id="rId16" Type="http://schemas.openxmlformats.org/officeDocument/2006/relationships/image" Target="media\image12.jpg"/><Relationship Id="rId17" Type="http://schemas.openxmlformats.org/officeDocument/2006/relationships/header" Target="header2.xml"/><Relationship Id="rId18" Type="http://schemas.openxmlformats.org/officeDocument/2006/relationships/image" Target="media\image13.jpg"/><Relationship Id="rId19" Type="http://schemas.openxmlformats.org/officeDocument/2006/relationships/image" Target="media\image14.jpg"/><Relationship Id="rId20" Type="http://schemas.openxmlformats.org/officeDocument/2006/relationships/header" Target="header3.xml"/><Relationship Id="rId21" Type="http://schemas.openxmlformats.org/officeDocument/2006/relationships/image" Target="media\image15.jpg"/><Relationship Id="rId22" Type="http://schemas.openxmlformats.org/officeDocument/2006/relationships/image" Target="media\image16.jpg"/><Relationship Id="rId23" Type="http://schemas.openxmlformats.org/officeDocument/2006/relationships/header" Target="header4.xml"/><Relationship Id="rId24" Type="http://schemas.openxmlformats.org/officeDocument/2006/relationships/image" Target="media\image17.jpg"/><Relationship Id="rId25" Type="http://schemas.openxmlformats.org/officeDocument/2006/relationships/image" Target="media\image18.jpg"/><Relationship Id="rId26" Type="http://schemas.openxmlformats.org/officeDocument/2006/relationships/header" Target="header5.xml"/><Relationship Id="rId27" Type="http://schemas.openxmlformats.org/officeDocument/2006/relationships/image" Target="media\image19.jpg"/><Relationship Id="rId28" Type="http://schemas.openxmlformats.org/officeDocument/2006/relationships/image" Target="media\image20.jpg"/><Relationship Id="rId29" Type="http://schemas.openxmlformats.org/officeDocument/2006/relationships/header" Target="header6.xml"/><Relationship Id="rId30" Type="http://schemas.openxmlformats.org/officeDocument/2006/relationships/image" Target="media\image21.jpg"/><Relationship Id="rId31" Type="http://schemas.openxmlformats.org/officeDocument/2006/relationships/image" Target="media\image2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